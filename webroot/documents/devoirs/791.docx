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8AE" w:rsidRPr="002753B9" w:rsidRDefault="00717129" w:rsidP="002F38AE">
      <w:pPr>
        <w:pStyle w:val="NormalWeb"/>
        <w:pageBreakBefore/>
        <w:spacing w:before="0" w:after="0"/>
        <w:rPr>
          <w:rFonts w:asciiTheme="minorHAnsi" w:hAnsiTheme="minorHAnsi" w:cstheme="minorHAnsi"/>
        </w:rPr>
      </w:pPr>
      <w:r w:rsidRPr="002753B9">
        <w:rPr>
          <w:rFonts w:asciiTheme="minorHAnsi" w:hAnsiTheme="minorHAnsi" w:cstheme="minorHAnsi"/>
        </w:rPr>
        <w:tab/>
      </w:r>
      <w:r w:rsidRPr="002753B9">
        <w:rPr>
          <w:rFonts w:asciiTheme="minorHAnsi" w:hAnsiTheme="minorHAnsi" w:cstheme="minorHAnsi"/>
        </w:rPr>
        <w:tab/>
      </w:r>
      <w:r w:rsidRPr="002753B9">
        <w:rPr>
          <w:rFonts w:asciiTheme="minorHAnsi" w:hAnsiTheme="minorHAnsi" w:cstheme="minorHAnsi"/>
        </w:rPr>
        <w:tab/>
      </w:r>
    </w:p>
    <w:p w:rsidR="00C73143" w:rsidRDefault="00C73143" w:rsidP="00C73143">
      <w:pPr>
        <w:pStyle w:val="En-tte"/>
        <w:rPr>
          <w:b/>
          <w:sz w:val="20"/>
          <w:szCs w:val="20"/>
        </w:rPr>
      </w:pPr>
      <w:r w:rsidRPr="0043757D">
        <w:rPr>
          <w:b/>
          <w:sz w:val="20"/>
          <w:szCs w:val="20"/>
        </w:rPr>
        <w:t>Lycée Billes/Centre de Documentation et d’Information, CDI</w:t>
      </w:r>
    </w:p>
    <w:p w:rsidR="00C73143" w:rsidRPr="00FC76C7" w:rsidRDefault="00C73143" w:rsidP="00C73143">
      <w:pPr>
        <w:pStyle w:val="En-tte"/>
        <w:rPr>
          <w:rFonts w:eastAsia="Times New Roman" w:cs="Times New Roman"/>
          <w:kern w:val="0"/>
          <w:sz w:val="20"/>
          <w:szCs w:val="20"/>
          <w:lang w:eastAsia="fr-FR" w:bidi="ar-SA"/>
        </w:rPr>
      </w:pPr>
      <w:r>
        <w:rPr>
          <w:b/>
          <w:sz w:val="20"/>
          <w:szCs w:val="20"/>
        </w:rPr>
        <w:t xml:space="preserve">Initiation à la Recherche Documentaire, </w:t>
      </w:r>
      <w:r>
        <w:rPr>
          <w:rFonts w:eastAsia="Times New Roman" w:cs="Times New Roman"/>
          <w:b/>
          <w:kern w:val="0"/>
          <w:sz w:val="20"/>
          <w:szCs w:val="20"/>
          <w:lang w:eastAsia="fr-FR" w:bidi="ar-SA"/>
        </w:rPr>
        <w:t>n</w:t>
      </w:r>
      <w:r w:rsidRPr="00FC76C7">
        <w:rPr>
          <w:rFonts w:eastAsia="Times New Roman" w:cs="Times New Roman"/>
          <w:b/>
          <w:kern w:val="0"/>
          <w:sz w:val="20"/>
          <w:szCs w:val="20"/>
          <w:lang w:eastAsia="fr-FR" w:bidi="ar-SA"/>
        </w:rPr>
        <w:t>iveau 6</w:t>
      </w:r>
      <w:r w:rsidRPr="00FC76C7">
        <w:rPr>
          <w:rFonts w:eastAsia="Times New Roman" w:cs="Times New Roman"/>
          <w:b/>
          <w:kern w:val="0"/>
          <w:sz w:val="20"/>
          <w:szCs w:val="20"/>
          <w:vertAlign w:val="superscript"/>
          <w:lang w:eastAsia="fr-FR" w:bidi="ar-SA"/>
        </w:rPr>
        <w:t>ème</w:t>
      </w:r>
      <w:r w:rsidRPr="00FC76C7">
        <w:rPr>
          <w:rFonts w:eastAsia="Times New Roman" w:cs="Times New Roman"/>
          <w:b/>
          <w:kern w:val="0"/>
          <w:sz w:val="20"/>
          <w:szCs w:val="20"/>
          <w:lang w:eastAsia="fr-FR" w:bidi="ar-SA"/>
        </w:rPr>
        <w:t>/5</w:t>
      </w:r>
      <w:r w:rsidRPr="00FC76C7">
        <w:rPr>
          <w:rFonts w:eastAsia="Times New Roman" w:cs="Times New Roman"/>
          <w:b/>
          <w:kern w:val="0"/>
          <w:sz w:val="20"/>
          <w:szCs w:val="20"/>
          <w:vertAlign w:val="superscript"/>
          <w:lang w:eastAsia="fr-FR" w:bidi="ar-SA"/>
        </w:rPr>
        <w:t>ème</w:t>
      </w:r>
      <w:r w:rsidRPr="00FC76C7">
        <w:rPr>
          <w:rFonts w:eastAsia="Times New Roman" w:cs="Times New Roman"/>
          <w:b/>
          <w:kern w:val="0"/>
          <w:sz w:val="20"/>
          <w:szCs w:val="20"/>
          <w:lang w:eastAsia="fr-FR" w:bidi="ar-SA"/>
        </w:rPr>
        <w:t xml:space="preserve"> </w:t>
      </w:r>
      <w:r>
        <w:rPr>
          <w:rFonts w:eastAsia="Times New Roman" w:cs="Times New Roman"/>
          <w:b/>
          <w:kern w:val="0"/>
          <w:sz w:val="20"/>
          <w:szCs w:val="20"/>
          <w:lang w:eastAsia="fr-FR" w:bidi="ar-SA"/>
        </w:rPr>
        <w:tab/>
      </w:r>
      <w:r>
        <w:rPr>
          <w:rFonts w:eastAsia="Times New Roman" w:cs="Times New Roman"/>
          <w:b/>
          <w:kern w:val="0"/>
          <w:sz w:val="20"/>
          <w:szCs w:val="20"/>
          <w:lang w:eastAsia="fr-FR" w:bidi="ar-SA"/>
        </w:rPr>
        <w:tab/>
        <w:t>2020/2021</w:t>
      </w:r>
    </w:p>
    <w:p w:rsidR="00C73143" w:rsidRPr="003A7A1B" w:rsidRDefault="00C73143" w:rsidP="00C73143">
      <w:pPr>
        <w:pStyle w:val="En-tte"/>
        <w:rPr>
          <w:b/>
          <w:sz w:val="20"/>
          <w:szCs w:val="20"/>
        </w:rPr>
      </w:pPr>
    </w:p>
    <w:p w:rsidR="00C73143" w:rsidRPr="003A7A1B" w:rsidRDefault="00C73143" w:rsidP="00C73143">
      <w:pPr>
        <w:widowControl/>
        <w:suppressAutoHyphens w:val="0"/>
        <w:rPr>
          <w:rFonts w:eastAsia="Times New Roman" w:cs="Times New Roman"/>
          <w:kern w:val="0"/>
          <w:sz w:val="22"/>
          <w:szCs w:val="22"/>
          <w:lang w:eastAsia="fr-FR" w:bidi="ar-SA"/>
        </w:rPr>
      </w:pPr>
      <w:r w:rsidRPr="003A7A1B">
        <w:rPr>
          <w:rFonts w:eastAsia="Times New Roman" w:cs="Times New Roman"/>
          <w:kern w:val="0"/>
          <w:sz w:val="22"/>
          <w:szCs w:val="22"/>
          <w:lang w:eastAsia="fr-FR" w:bidi="ar-SA"/>
        </w:rPr>
        <w:t>Nom :</w:t>
      </w:r>
      <w:r w:rsidRPr="003A7A1B">
        <w:rPr>
          <w:rFonts w:eastAsia="Times New Roman" w:cs="Times New Roman"/>
          <w:kern w:val="0"/>
          <w:sz w:val="22"/>
          <w:szCs w:val="22"/>
          <w:lang w:eastAsia="fr-FR" w:bidi="ar-SA"/>
        </w:rPr>
        <w:tab/>
      </w:r>
      <w:r w:rsidRPr="003A7A1B">
        <w:rPr>
          <w:rFonts w:eastAsia="Times New Roman" w:cs="Times New Roman"/>
          <w:kern w:val="0"/>
          <w:sz w:val="22"/>
          <w:szCs w:val="22"/>
          <w:lang w:eastAsia="fr-FR" w:bidi="ar-SA"/>
        </w:rPr>
        <w:tab/>
      </w:r>
      <w:r w:rsidRPr="003A7A1B">
        <w:rPr>
          <w:rFonts w:eastAsia="Times New Roman" w:cs="Times New Roman"/>
          <w:kern w:val="0"/>
          <w:sz w:val="22"/>
          <w:szCs w:val="22"/>
          <w:lang w:eastAsia="fr-FR" w:bidi="ar-SA"/>
        </w:rPr>
        <w:tab/>
      </w:r>
      <w:r w:rsidRPr="003A7A1B">
        <w:rPr>
          <w:rFonts w:eastAsia="Times New Roman" w:cs="Times New Roman"/>
          <w:kern w:val="0"/>
          <w:sz w:val="22"/>
          <w:szCs w:val="22"/>
          <w:lang w:eastAsia="fr-FR" w:bidi="ar-SA"/>
        </w:rPr>
        <w:tab/>
      </w:r>
      <w:r w:rsidRPr="003A7A1B">
        <w:rPr>
          <w:rFonts w:eastAsia="Times New Roman" w:cs="Times New Roman"/>
          <w:kern w:val="0"/>
          <w:sz w:val="22"/>
          <w:szCs w:val="22"/>
          <w:lang w:eastAsia="fr-FR" w:bidi="ar-SA"/>
        </w:rPr>
        <w:tab/>
      </w:r>
      <w:r w:rsidRPr="003A7A1B">
        <w:rPr>
          <w:rFonts w:eastAsia="Times New Roman" w:cs="Times New Roman"/>
          <w:kern w:val="0"/>
          <w:sz w:val="22"/>
          <w:szCs w:val="22"/>
          <w:lang w:eastAsia="fr-FR" w:bidi="ar-SA"/>
        </w:rPr>
        <w:tab/>
      </w:r>
      <w:r w:rsidRPr="003A7A1B">
        <w:rPr>
          <w:rFonts w:eastAsia="Times New Roman" w:cs="Times New Roman"/>
          <w:kern w:val="0"/>
          <w:sz w:val="22"/>
          <w:szCs w:val="22"/>
          <w:lang w:eastAsia="fr-FR" w:bidi="ar-SA"/>
        </w:rPr>
        <w:tab/>
        <w:t>Date :</w:t>
      </w:r>
    </w:p>
    <w:p w:rsidR="00C73143" w:rsidRPr="003A7A1B" w:rsidRDefault="00C73143" w:rsidP="00C73143">
      <w:pPr>
        <w:widowControl/>
        <w:suppressAutoHyphens w:val="0"/>
        <w:rPr>
          <w:rFonts w:eastAsia="Times New Roman" w:cs="Times New Roman"/>
          <w:kern w:val="0"/>
          <w:sz w:val="22"/>
          <w:szCs w:val="22"/>
          <w:lang w:eastAsia="fr-FR" w:bidi="ar-SA"/>
        </w:rPr>
      </w:pPr>
      <w:r w:rsidRPr="003A7A1B">
        <w:rPr>
          <w:rFonts w:eastAsia="Times New Roman" w:cs="Times New Roman"/>
          <w:kern w:val="0"/>
          <w:sz w:val="22"/>
          <w:szCs w:val="22"/>
          <w:lang w:eastAsia="fr-FR" w:bidi="ar-SA"/>
        </w:rPr>
        <w:t>Prénom :</w:t>
      </w:r>
      <w:r w:rsidRPr="003A7A1B">
        <w:rPr>
          <w:rFonts w:eastAsia="Times New Roman" w:cs="Times New Roman"/>
          <w:kern w:val="0"/>
          <w:sz w:val="22"/>
          <w:szCs w:val="22"/>
          <w:lang w:eastAsia="fr-FR" w:bidi="ar-SA"/>
        </w:rPr>
        <w:tab/>
      </w:r>
      <w:r w:rsidRPr="003A7A1B">
        <w:rPr>
          <w:rFonts w:eastAsia="Times New Roman" w:cs="Times New Roman"/>
          <w:kern w:val="0"/>
          <w:sz w:val="22"/>
          <w:szCs w:val="22"/>
          <w:lang w:eastAsia="fr-FR" w:bidi="ar-SA"/>
        </w:rPr>
        <w:tab/>
      </w:r>
      <w:r w:rsidRPr="003A7A1B">
        <w:rPr>
          <w:rFonts w:eastAsia="Times New Roman" w:cs="Times New Roman"/>
          <w:kern w:val="0"/>
          <w:sz w:val="22"/>
          <w:szCs w:val="22"/>
          <w:lang w:eastAsia="fr-FR" w:bidi="ar-SA"/>
        </w:rPr>
        <w:tab/>
      </w:r>
      <w:r w:rsidRPr="003A7A1B">
        <w:rPr>
          <w:rFonts w:eastAsia="Times New Roman" w:cs="Times New Roman"/>
          <w:kern w:val="0"/>
          <w:sz w:val="22"/>
          <w:szCs w:val="22"/>
          <w:lang w:eastAsia="fr-FR" w:bidi="ar-SA"/>
        </w:rPr>
        <w:tab/>
      </w:r>
      <w:r w:rsidRPr="003A7A1B">
        <w:rPr>
          <w:rFonts w:eastAsia="Times New Roman" w:cs="Times New Roman"/>
          <w:kern w:val="0"/>
          <w:sz w:val="22"/>
          <w:szCs w:val="22"/>
          <w:lang w:eastAsia="fr-FR" w:bidi="ar-SA"/>
        </w:rPr>
        <w:tab/>
      </w:r>
      <w:r w:rsidRPr="003A7A1B">
        <w:rPr>
          <w:rFonts w:eastAsia="Times New Roman" w:cs="Times New Roman"/>
          <w:kern w:val="0"/>
          <w:sz w:val="22"/>
          <w:szCs w:val="22"/>
          <w:lang w:eastAsia="fr-FR" w:bidi="ar-SA"/>
        </w:rPr>
        <w:tab/>
        <w:t>Classe :</w:t>
      </w:r>
    </w:p>
    <w:p w:rsidR="00C73143" w:rsidRDefault="00C73143" w:rsidP="00C73143">
      <w:pPr>
        <w:pStyle w:val="En-tte"/>
      </w:pPr>
    </w:p>
    <w:p w:rsidR="00C73143" w:rsidRDefault="00C73143" w:rsidP="00C73143">
      <w:pPr>
        <w:pStyle w:val="En-tte"/>
      </w:pPr>
    </w:p>
    <w:p w:rsidR="002F38AE" w:rsidRPr="00585778" w:rsidRDefault="002F38AE" w:rsidP="002F38AE">
      <w:pPr>
        <w:pStyle w:val="NormalWeb"/>
        <w:spacing w:before="0" w:after="0"/>
      </w:pPr>
    </w:p>
    <w:p w:rsidR="003A7A1B" w:rsidRDefault="003A7A1B" w:rsidP="003A7A1B">
      <w:pPr>
        <w:jc w:val="center"/>
        <w:rPr>
          <w:rFonts w:cs="Times New Roman"/>
        </w:rPr>
      </w:pPr>
      <w:r w:rsidRPr="00585778">
        <w:rPr>
          <w:rFonts w:cs="Times New Roman"/>
        </w:rPr>
        <w:t>Examen</w:t>
      </w:r>
      <w:bookmarkStart w:id="0" w:name="_GoBack"/>
      <w:bookmarkEnd w:id="0"/>
      <w:r w:rsidRPr="00585778">
        <w:rPr>
          <w:rFonts w:cs="Times New Roman"/>
        </w:rPr>
        <w:t xml:space="preserve"> du premier semestre</w:t>
      </w:r>
    </w:p>
    <w:p w:rsidR="008B6AD3" w:rsidRPr="008B6AD3" w:rsidRDefault="008B6AD3" w:rsidP="003A7A1B">
      <w:pPr>
        <w:jc w:val="center"/>
        <w:rPr>
          <w:rFonts w:cs="Times New Roman"/>
          <w:b/>
          <w:sz w:val="32"/>
        </w:rPr>
      </w:pPr>
      <w:r w:rsidRPr="008B6AD3">
        <w:rPr>
          <w:rFonts w:cs="Times New Roman"/>
          <w:b/>
          <w:sz w:val="32"/>
        </w:rPr>
        <w:t>Répondez directement sur la copie.</w:t>
      </w:r>
    </w:p>
    <w:p w:rsidR="003A7A1B" w:rsidRPr="002753B9" w:rsidRDefault="00585778" w:rsidP="003A7A1B">
      <w:pPr>
        <w:tabs>
          <w:tab w:val="left" w:pos="3969"/>
          <w:tab w:val="left" w:pos="8640"/>
        </w:tabs>
        <w:jc w:val="both"/>
        <w:rPr>
          <w:rFonts w:asciiTheme="minorHAnsi" w:hAnsiTheme="minorHAnsi" w:cstheme="minorHAnsi"/>
        </w:rPr>
      </w:pPr>
      <w:r w:rsidRPr="002753B9">
        <w:rPr>
          <w:rFonts w:asciiTheme="minorHAnsi" w:hAnsiTheme="minorHAnsi" w:cstheme="minorHAnsi"/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943600" cy="486410"/>
                <wp:effectExtent l="9525" t="6985" r="9525" b="11430"/>
                <wp:wrapTight wrapText="bothSides">
                  <wp:wrapPolygon edited="0">
                    <wp:start x="-35" y="-254"/>
                    <wp:lineTo x="-35" y="21346"/>
                    <wp:lineTo x="21635" y="21346"/>
                    <wp:lineTo x="21635" y="-254"/>
                    <wp:lineTo x="-35" y="-254"/>
                  </wp:wrapPolygon>
                </wp:wrapTight>
                <wp:docPr id="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A1B" w:rsidRDefault="003A7A1B" w:rsidP="003A7A1B">
                            <w:r>
                              <w:t xml:space="preserve">Note </w:t>
                            </w:r>
                            <w:r w:rsidR="00151253">
                              <w:tab/>
                            </w:r>
                            <w:r w:rsidR="00151253">
                              <w:tab/>
                              <w:t>/20</w:t>
                            </w:r>
                            <w:r w:rsidR="00151253">
                              <w:tab/>
                            </w:r>
                            <w:r w:rsidR="00151253">
                              <w:tab/>
                            </w:r>
                            <w:r w:rsidR="00151253">
                              <w:tab/>
                            </w:r>
                            <w:r w:rsidR="00151253">
                              <w:tab/>
                              <w:t xml:space="preserve">                      appréciations 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left:0;text-align:left;margin-left:0;margin-top:6.65pt;width:468pt;height:38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">
                <v:textbox>
                  <w:txbxContent>
                    <w:p w:rsidR="003A7A1B" w:rsidRDefault="003A7A1B" w:rsidP="003A7A1B">
                      <w:r>
                        <w:t xml:space="preserve">Note </w:t>
                      </w:r>
                      <w:r w:rsidR="00151253">
                        <w:tab/>
                      </w:r>
                      <w:r w:rsidR="00151253">
                        <w:tab/>
                        <w:t>/20</w:t>
                      </w:r>
                      <w:r w:rsidR="00151253">
                        <w:tab/>
                      </w:r>
                      <w:r w:rsidR="00151253">
                        <w:tab/>
                      </w:r>
                      <w:r w:rsidR="00151253">
                        <w:tab/>
                      </w:r>
                      <w:r w:rsidR="00151253">
                        <w:tab/>
                        <w:t xml:space="preserve">                      appréciations </w:t>
                      </w:r>
                      <w:r>
                        <w:tab/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151253">
        <w:rPr>
          <w:rFonts w:asciiTheme="minorHAnsi" w:hAnsiTheme="minorHAnsi" w:cstheme="minorHAnsi"/>
        </w:rPr>
        <w:tab/>
      </w:r>
    </w:p>
    <w:p w:rsidR="002F38AE" w:rsidRPr="002753B9" w:rsidRDefault="002F38AE" w:rsidP="002F38AE">
      <w:pPr>
        <w:rPr>
          <w:rFonts w:asciiTheme="minorHAnsi" w:hAnsiTheme="minorHAnsi" w:cstheme="minorHAnsi"/>
        </w:rPr>
      </w:pPr>
    </w:p>
    <w:p w:rsidR="002F38AE" w:rsidRPr="002753B9" w:rsidRDefault="002F38AE" w:rsidP="002F38AE">
      <w:pPr>
        <w:rPr>
          <w:rFonts w:asciiTheme="minorHAnsi" w:hAnsiTheme="minorHAnsi" w:cstheme="minorHAnsi"/>
          <w:b/>
        </w:rPr>
      </w:pPr>
    </w:p>
    <w:p w:rsidR="003A7A1B" w:rsidRPr="002753B9" w:rsidRDefault="003A7A1B" w:rsidP="002F38AE">
      <w:pPr>
        <w:rPr>
          <w:rFonts w:asciiTheme="minorHAnsi" w:hAnsiTheme="minorHAnsi" w:cstheme="minorHAnsi"/>
          <w:i/>
        </w:rPr>
      </w:pPr>
    </w:p>
    <w:p w:rsidR="008B6AD3" w:rsidRDefault="008B6AD3" w:rsidP="002F38AE">
      <w:pPr>
        <w:rPr>
          <w:rFonts w:cs="Times New Roman"/>
          <w:b/>
        </w:rPr>
      </w:pPr>
    </w:p>
    <w:p w:rsidR="008B6AD3" w:rsidRDefault="008B6AD3" w:rsidP="002F38AE">
      <w:pPr>
        <w:rPr>
          <w:rFonts w:cs="Times New Roman"/>
          <w:b/>
        </w:rPr>
      </w:pPr>
    </w:p>
    <w:p w:rsidR="002F38AE" w:rsidRPr="00682D1C" w:rsidRDefault="00717129" w:rsidP="002F38AE">
      <w:pPr>
        <w:rPr>
          <w:rFonts w:cs="Times New Roman"/>
          <w:b/>
        </w:rPr>
      </w:pPr>
      <w:r w:rsidRPr="00682D1C">
        <w:rPr>
          <w:rFonts w:cs="Times New Roman"/>
          <w:b/>
        </w:rPr>
        <w:t xml:space="preserve">Exercice 1 : </w:t>
      </w:r>
    </w:p>
    <w:p w:rsidR="00130CE4" w:rsidRDefault="008B6AD3" w:rsidP="002F38AE">
      <w:pPr>
        <w:rPr>
          <w:rFonts w:cs="Times New Roman"/>
          <w:b/>
        </w:rPr>
      </w:pPr>
      <w:r>
        <w:rPr>
          <w:rFonts w:cs="Times New Roman"/>
        </w:rPr>
        <w:t xml:space="preserve">1. </w:t>
      </w:r>
      <w:r w:rsidR="00130CE4" w:rsidRPr="00682D1C">
        <w:rPr>
          <w:rFonts w:cs="Times New Roman"/>
        </w:rPr>
        <w:t>Expliquer le circuit d</w:t>
      </w:r>
      <w:r w:rsidR="002753B9" w:rsidRPr="00682D1C">
        <w:rPr>
          <w:rFonts w:cs="Times New Roman"/>
        </w:rPr>
        <w:t>u</w:t>
      </w:r>
      <w:r w:rsidR="00130CE4" w:rsidRPr="00682D1C">
        <w:rPr>
          <w:rFonts w:cs="Times New Roman"/>
        </w:rPr>
        <w:t xml:space="preserve"> livre (depuis sa création jusqu’à son utilisation).</w:t>
      </w:r>
      <w:r w:rsidR="00EA732D" w:rsidRPr="00682D1C">
        <w:rPr>
          <w:rFonts w:cs="Times New Roman"/>
        </w:rPr>
        <w:t xml:space="preserve"> </w:t>
      </w:r>
      <w:r w:rsidR="00EA732D" w:rsidRPr="00682D1C">
        <w:rPr>
          <w:rFonts w:cs="Times New Roman"/>
          <w:b/>
        </w:rPr>
        <w:t>5 points</w:t>
      </w:r>
    </w:p>
    <w:p w:rsidR="008B6AD3" w:rsidRPr="00682D1C" w:rsidRDefault="008B6AD3" w:rsidP="002F38AE">
      <w:pPr>
        <w:rPr>
          <w:rFonts w:cs="Times New Roman"/>
        </w:rPr>
      </w:pPr>
      <w:r>
        <w:rPr>
          <w:rFonts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30CE4" w:rsidRDefault="008B6AD3" w:rsidP="002F38AE">
      <w:pPr>
        <w:rPr>
          <w:rFonts w:cs="Times New Roman"/>
          <w:b/>
        </w:rPr>
      </w:pPr>
      <w:r>
        <w:rPr>
          <w:rFonts w:cs="Times New Roman"/>
        </w:rPr>
        <w:t xml:space="preserve">2. </w:t>
      </w:r>
      <w:r w:rsidR="00130CE4" w:rsidRPr="00682D1C">
        <w:rPr>
          <w:rFonts w:cs="Times New Roman"/>
        </w:rPr>
        <w:t xml:space="preserve">Où se trouve la page de garde d’un livre ? </w:t>
      </w:r>
      <w:r w:rsidR="00D5603F" w:rsidRPr="00682D1C">
        <w:rPr>
          <w:rFonts w:cs="Times New Roman"/>
          <w:b/>
        </w:rPr>
        <w:t xml:space="preserve">0,5 </w:t>
      </w:r>
      <w:r w:rsidR="00EA732D" w:rsidRPr="00682D1C">
        <w:rPr>
          <w:rFonts w:cs="Times New Roman"/>
          <w:b/>
        </w:rPr>
        <w:t>point</w:t>
      </w:r>
    </w:p>
    <w:p w:rsidR="008B6AD3" w:rsidRPr="008B6AD3" w:rsidRDefault="008B6AD3" w:rsidP="002F38AE">
      <w:pPr>
        <w:rPr>
          <w:rFonts w:cs="Times New Roman"/>
        </w:rPr>
      </w:pPr>
      <w:r w:rsidRPr="008B6AD3">
        <w:rPr>
          <w:rFonts w:cs="Times New Roman"/>
        </w:rPr>
        <w:t>………………………………………………………………………………………………………………</w:t>
      </w:r>
      <w:r w:rsidR="000774DD">
        <w:rPr>
          <w:rFonts w:cs="Times New Roman"/>
        </w:rPr>
        <w:t>……………………………………………………………………………………………………………………</w:t>
      </w:r>
    </w:p>
    <w:p w:rsidR="00EA732D" w:rsidRDefault="008B6AD3" w:rsidP="002F38AE">
      <w:pPr>
        <w:rPr>
          <w:rFonts w:cs="Times New Roman"/>
          <w:b/>
        </w:rPr>
      </w:pPr>
      <w:r>
        <w:rPr>
          <w:rFonts w:cs="Times New Roman"/>
        </w:rPr>
        <w:t xml:space="preserve">3. </w:t>
      </w:r>
      <w:r w:rsidR="00EA732D" w:rsidRPr="00682D1C">
        <w:rPr>
          <w:rFonts w:cs="Times New Roman"/>
        </w:rPr>
        <w:t>Q</w:t>
      </w:r>
      <w:r w:rsidR="00FC76C7" w:rsidRPr="00682D1C">
        <w:rPr>
          <w:rFonts w:cs="Times New Roman"/>
        </w:rPr>
        <w:t>uelle information retrouve-t-on  sur la</w:t>
      </w:r>
      <w:r w:rsidR="00EA732D" w:rsidRPr="00682D1C">
        <w:rPr>
          <w:rFonts w:cs="Times New Roman"/>
        </w:rPr>
        <w:t xml:space="preserve"> quatrième de couverture</w:t>
      </w:r>
      <w:r w:rsidR="00FC76C7" w:rsidRPr="00682D1C">
        <w:rPr>
          <w:rFonts w:cs="Times New Roman"/>
        </w:rPr>
        <w:t xml:space="preserve"> d’un livre</w:t>
      </w:r>
      <w:r w:rsidR="00EA732D" w:rsidRPr="00682D1C">
        <w:rPr>
          <w:rFonts w:cs="Times New Roman"/>
        </w:rPr>
        <w:t xml:space="preserve"> ? </w:t>
      </w:r>
      <w:r w:rsidR="00D5603F" w:rsidRPr="00682D1C">
        <w:rPr>
          <w:rFonts w:cs="Times New Roman"/>
          <w:b/>
        </w:rPr>
        <w:t xml:space="preserve">0,5 </w:t>
      </w:r>
      <w:r w:rsidR="00EA732D" w:rsidRPr="00682D1C">
        <w:rPr>
          <w:rFonts w:cs="Times New Roman"/>
          <w:b/>
        </w:rPr>
        <w:t>point</w:t>
      </w:r>
    </w:p>
    <w:p w:rsidR="008B6AD3" w:rsidRPr="008B6AD3" w:rsidRDefault="008B6AD3" w:rsidP="002F38AE">
      <w:pPr>
        <w:rPr>
          <w:rFonts w:cs="Times New Roman"/>
        </w:rPr>
      </w:pPr>
      <w:r w:rsidRPr="008B6AD3">
        <w:rPr>
          <w:rFonts w:cs="Times New Roman"/>
        </w:rPr>
        <w:t>……………………………………………………………………………………………………………….</w:t>
      </w:r>
    </w:p>
    <w:p w:rsidR="00717129" w:rsidRDefault="008B6AD3" w:rsidP="002F38AE">
      <w:pPr>
        <w:rPr>
          <w:rFonts w:cs="Times New Roman"/>
          <w:b/>
        </w:rPr>
      </w:pPr>
      <w:r>
        <w:rPr>
          <w:rFonts w:cs="Times New Roman"/>
        </w:rPr>
        <w:t xml:space="preserve">4. </w:t>
      </w:r>
      <w:r w:rsidR="00130CE4" w:rsidRPr="00682D1C">
        <w:rPr>
          <w:rFonts w:cs="Times New Roman"/>
        </w:rPr>
        <w:t>Donner la définition et la fonction d’une cote d’un ouvrage.</w:t>
      </w:r>
      <w:r w:rsidR="00EA732D" w:rsidRPr="00682D1C">
        <w:rPr>
          <w:rFonts w:cs="Times New Roman"/>
        </w:rPr>
        <w:t xml:space="preserve"> </w:t>
      </w:r>
      <w:r w:rsidR="00EA732D" w:rsidRPr="00682D1C">
        <w:rPr>
          <w:rFonts w:cs="Times New Roman"/>
          <w:b/>
        </w:rPr>
        <w:t>2 points</w:t>
      </w:r>
    </w:p>
    <w:p w:rsidR="008B6AD3" w:rsidRPr="008B6AD3" w:rsidRDefault="008B6AD3" w:rsidP="002F38AE">
      <w:pPr>
        <w:rPr>
          <w:rFonts w:cs="Times New Roman"/>
        </w:rPr>
      </w:pPr>
      <w:r w:rsidRPr="008B6AD3">
        <w:rPr>
          <w:rFonts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30CE4" w:rsidRDefault="008B6AD3" w:rsidP="002F38AE">
      <w:pPr>
        <w:rPr>
          <w:rFonts w:cs="Times New Roman"/>
          <w:b/>
        </w:rPr>
      </w:pPr>
      <w:r>
        <w:rPr>
          <w:rFonts w:cs="Times New Roman"/>
        </w:rPr>
        <w:t xml:space="preserve">5. </w:t>
      </w:r>
      <w:r w:rsidR="00130CE4" w:rsidRPr="00682D1C">
        <w:rPr>
          <w:rFonts w:cs="Times New Roman"/>
        </w:rPr>
        <w:t>Qu’est-ce qu’un livre de fiction et qu’est-ce qu’un livre documentaire ?</w:t>
      </w:r>
      <w:r w:rsidR="00EA732D" w:rsidRPr="00682D1C">
        <w:rPr>
          <w:rFonts w:cs="Times New Roman"/>
        </w:rPr>
        <w:t xml:space="preserve"> </w:t>
      </w:r>
      <w:r w:rsidR="00D5603F" w:rsidRPr="00682D1C">
        <w:rPr>
          <w:rFonts w:cs="Times New Roman"/>
          <w:b/>
        </w:rPr>
        <w:t>2</w:t>
      </w:r>
      <w:r w:rsidR="00EA732D" w:rsidRPr="00682D1C">
        <w:rPr>
          <w:rFonts w:cs="Times New Roman"/>
          <w:b/>
        </w:rPr>
        <w:t xml:space="preserve"> points</w:t>
      </w:r>
    </w:p>
    <w:p w:rsidR="008B6AD3" w:rsidRPr="00682D1C" w:rsidRDefault="008B6AD3" w:rsidP="002F38AE">
      <w:pPr>
        <w:rPr>
          <w:rFonts w:cs="Times New Roman"/>
        </w:rPr>
      </w:pPr>
      <w:r>
        <w:rPr>
          <w:rFonts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B6AD3" w:rsidRDefault="008B6AD3" w:rsidP="00EA732D">
      <w:pPr>
        <w:rPr>
          <w:rFonts w:cs="Times New Roman"/>
          <w:b/>
        </w:rPr>
      </w:pPr>
    </w:p>
    <w:p w:rsidR="00EA732D" w:rsidRPr="00682D1C" w:rsidRDefault="00EA732D" w:rsidP="00EA732D">
      <w:pPr>
        <w:rPr>
          <w:rFonts w:cs="Times New Roman"/>
          <w:i/>
        </w:rPr>
      </w:pPr>
      <w:r w:rsidRPr="00682D1C">
        <w:rPr>
          <w:rFonts w:cs="Times New Roman"/>
          <w:b/>
        </w:rPr>
        <w:t>Exercice 2</w:t>
      </w:r>
      <w:r w:rsidRPr="00682D1C">
        <w:rPr>
          <w:rFonts w:cs="Times New Roman"/>
        </w:rPr>
        <w:t> :</w:t>
      </w:r>
      <w:r w:rsidRPr="00682D1C">
        <w:rPr>
          <w:rFonts w:cs="Times New Roman"/>
          <w:i/>
        </w:rPr>
        <w:t xml:space="preserve"> </w:t>
      </w:r>
      <w:r w:rsidRPr="00585778">
        <w:rPr>
          <w:rFonts w:cs="Times New Roman"/>
        </w:rPr>
        <w:t>Relie chaque document à l’espace qui lui correspond</w:t>
      </w:r>
      <w:r w:rsidRPr="00682D1C">
        <w:rPr>
          <w:rFonts w:cs="Times New Roman"/>
          <w:i/>
        </w:rPr>
        <w:t>.</w:t>
      </w:r>
      <w:r w:rsidR="00682D1C" w:rsidRPr="00C73143">
        <w:rPr>
          <w:rFonts w:cs="Times New Roman"/>
        </w:rPr>
        <w:t xml:space="preserve"> </w:t>
      </w:r>
      <w:r w:rsidR="00682D1C" w:rsidRPr="00C73143">
        <w:rPr>
          <w:rFonts w:cs="Times New Roman"/>
          <w:b/>
        </w:rPr>
        <w:t>5 points</w:t>
      </w:r>
    </w:p>
    <w:p w:rsidR="00EA732D" w:rsidRPr="00682D1C" w:rsidRDefault="00EA732D" w:rsidP="00EA732D">
      <w:pPr>
        <w:tabs>
          <w:tab w:val="left" w:pos="5245"/>
        </w:tabs>
        <w:rPr>
          <w:rFonts w:cs="Times New Roman"/>
        </w:rPr>
      </w:pPr>
    </w:p>
    <w:p w:rsidR="003A7A1B" w:rsidRPr="003A7A1B" w:rsidRDefault="003A7A1B" w:rsidP="003A7A1B">
      <w:pPr>
        <w:tabs>
          <w:tab w:val="left" w:pos="5245"/>
          <w:tab w:val="left" w:pos="7088"/>
        </w:tabs>
        <w:rPr>
          <w:rFonts w:cs="Times New Roman"/>
        </w:rPr>
      </w:pPr>
      <w:r w:rsidRPr="003A7A1B">
        <w:rPr>
          <w:rFonts w:cs="Times New Roman"/>
        </w:rPr>
        <w:t>Un roman</w:t>
      </w:r>
      <w:r w:rsidRPr="003A7A1B">
        <w:rPr>
          <w:rFonts w:cs="Times New Roman"/>
        </w:rPr>
        <w:tab/>
        <w:t>●</w:t>
      </w:r>
      <w:r w:rsidRPr="003A7A1B">
        <w:rPr>
          <w:rFonts w:cs="Times New Roman"/>
        </w:rPr>
        <w:tab/>
        <w:t xml:space="preserve">●  </w:t>
      </w:r>
      <w:r w:rsidRPr="00682D1C">
        <w:rPr>
          <w:rFonts w:cs="Times New Roman"/>
        </w:rPr>
        <w:t xml:space="preserve">   </w:t>
      </w:r>
      <w:r w:rsidR="00682D1C" w:rsidRPr="00682D1C">
        <w:rPr>
          <w:rFonts w:cs="Times New Roman"/>
        </w:rPr>
        <w:t>Espace Documentaire</w:t>
      </w:r>
      <w:r w:rsidR="00585778">
        <w:rPr>
          <w:rFonts w:cs="Times New Roman"/>
        </w:rPr>
        <w:t>s</w:t>
      </w:r>
    </w:p>
    <w:p w:rsidR="003A7A1B" w:rsidRPr="003A7A1B" w:rsidRDefault="003A7A1B" w:rsidP="003A7A1B">
      <w:pPr>
        <w:tabs>
          <w:tab w:val="left" w:pos="5245"/>
          <w:tab w:val="left" w:pos="7088"/>
        </w:tabs>
        <w:rPr>
          <w:rFonts w:cs="Times New Roman"/>
        </w:rPr>
      </w:pPr>
      <w:r w:rsidRPr="003A7A1B">
        <w:rPr>
          <w:rFonts w:cs="Times New Roman"/>
        </w:rPr>
        <w:t>Un site internet</w:t>
      </w:r>
      <w:r w:rsidRPr="003A7A1B">
        <w:rPr>
          <w:rFonts w:cs="Times New Roman"/>
        </w:rPr>
        <w:tab/>
      </w:r>
      <w:r w:rsidR="00682D1C" w:rsidRPr="00682D1C">
        <w:rPr>
          <w:rFonts w:cs="Times New Roman"/>
        </w:rPr>
        <w:t>●</w:t>
      </w:r>
      <w:r w:rsidR="00682D1C" w:rsidRPr="00682D1C">
        <w:rPr>
          <w:rFonts w:cs="Times New Roman"/>
        </w:rPr>
        <w:tab/>
      </w:r>
      <w:r w:rsidRPr="00682D1C">
        <w:rPr>
          <w:rFonts w:cs="Times New Roman"/>
        </w:rPr>
        <w:t xml:space="preserve">  </w:t>
      </w:r>
      <w:r w:rsidRPr="003A7A1B">
        <w:rPr>
          <w:rFonts w:cs="Times New Roman"/>
        </w:rPr>
        <w:t xml:space="preserve"> </w:t>
      </w:r>
    </w:p>
    <w:p w:rsidR="003A7A1B" w:rsidRPr="003A7A1B" w:rsidRDefault="003A7A1B" w:rsidP="003A7A1B">
      <w:pPr>
        <w:tabs>
          <w:tab w:val="left" w:pos="5245"/>
          <w:tab w:val="left" w:pos="7088"/>
        </w:tabs>
        <w:rPr>
          <w:rFonts w:cs="Times New Roman"/>
        </w:rPr>
      </w:pPr>
      <w:r w:rsidRPr="003A7A1B">
        <w:rPr>
          <w:rFonts w:cs="Times New Roman"/>
        </w:rPr>
        <w:t>Un magazine en anglais</w:t>
      </w:r>
      <w:r w:rsidRPr="003A7A1B">
        <w:rPr>
          <w:rFonts w:cs="Times New Roman"/>
        </w:rPr>
        <w:tab/>
      </w:r>
      <w:r w:rsidR="00682D1C" w:rsidRPr="00682D1C">
        <w:rPr>
          <w:rFonts w:cs="Times New Roman"/>
        </w:rPr>
        <w:t>●</w:t>
      </w:r>
      <w:r w:rsidR="00682D1C" w:rsidRPr="00682D1C">
        <w:rPr>
          <w:rFonts w:cs="Times New Roman"/>
        </w:rPr>
        <w:tab/>
      </w:r>
      <w:r w:rsidRPr="00682D1C">
        <w:rPr>
          <w:rFonts w:cs="Times New Roman"/>
        </w:rPr>
        <w:t xml:space="preserve">   </w:t>
      </w:r>
    </w:p>
    <w:p w:rsidR="003A7A1B" w:rsidRPr="003A7A1B" w:rsidRDefault="00682D1C" w:rsidP="003A7A1B">
      <w:pPr>
        <w:tabs>
          <w:tab w:val="left" w:pos="5245"/>
          <w:tab w:val="left" w:pos="7088"/>
        </w:tabs>
        <w:rPr>
          <w:rFonts w:cs="Times New Roman"/>
        </w:rPr>
      </w:pPr>
      <w:r w:rsidRPr="00682D1C">
        <w:rPr>
          <w:rFonts w:cs="Times New Roman"/>
        </w:rPr>
        <w:t>Un dictionnaire</w:t>
      </w:r>
      <w:r w:rsidR="003A7A1B" w:rsidRPr="003A7A1B">
        <w:rPr>
          <w:rFonts w:cs="Times New Roman"/>
        </w:rPr>
        <w:tab/>
      </w:r>
      <w:r w:rsidRPr="00682D1C">
        <w:rPr>
          <w:rFonts w:cs="Times New Roman"/>
        </w:rPr>
        <w:t>●</w:t>
      </w:r>
      <w:r w:rsidRPr="00682D1C">
        <w:rPr>
          <w:rFonts w:cs="Times New Roman"/>
        </w:rPr>
        <w:tab/>
      </w:r>
      <w:r w:rsidR="003A7A1B" w:rsidRPr="00682D1C">
        <w:rPr>
          <w:rFonts w:cs="Times New Roman"/>
        </w:rPr>
        <w:t xml:space="preserve">   </w:t>
      </w:r>
      <w:r w:rsidR="003A7A1B" w:rsidRPr="003A7A1B">
        <w:rPr>
          <w:rFonts w:cs="Times New Roman"/>
        </w:rPr>
        <w:t xml:space="preserve"> </w:t>
      </w:r>
    </w:p>
    <w:p w:rsidR="003A7A1B" w:rsidRPr="003A7A1B" w:rsidRDefault="003A7A1B" w:rsidP="003A7A1B">
      <w:pPr>
        <w:tabs>
          <w:tab w:val="left" w:pos="5245"/>
          <w:tab w:val="left" w:pos="7088"/>
        </w:tabs>
        <w:rPr>
          <w:rFonts w:cs="Times New Roman"/>
        </w:rPr>
      </w:pPr>
      <w:r w:rsidRPr="003A7A1B">
        <w:rPr>
          <w:rFonts w:cs="Times New Roman"/>
        </w:rPr>
        <w:t>Un livre sur les jeux olympiques</w:t>
      </w:r>
      <w:r w:rsidRPr="003A7A1B">
        <w:rPr>
          <w:rFonts w:cs="Times New Roman"/>
        </w:rPr>
        <w:tab/>
      </w:r>
      <w:r w:rsidR="00682D1C" w:rsidRPr="00682D1C">
        <w:rPr>
          <w:rFonts w:cs="Times New Roman"/>
        </w:rPr>
        <w:t>●</w:t>
      </w:r>
      <w:r w:rsidR="00682D1C" w:rsidRPr="00682D1C">
        <w:rPr>
          <w:rFonts w:cs="Times New Roman"/>
        </w:rPr>
        <w:tab/>
      </w:r>
      <w:r w:rsidRPr="00682D1C">
        <w:rPr>
          <w:rFonts w:cs="Times New Roman"/>
        </w:rPr>
        <w:t xml:space="preserve">   </w:t>
      </w:r>
      <w:r w:rsidRPr="003A7A1B">
        <w:rPr>
          <w:rFonts w:cs="Times New Roman"/>
        </w:rPr>
        <w:t xml:space="preserve"> </w:t>
      </w:r>
    </w:p>
    <w:p w:rsidR="003A7A1B" w:rsidRPr="00682D1C" w:rsidRDefault="00682D1C" w:rsidP="003A7A1B">
      <w:pPr>
        <w:tabs>
          <w:tab w:val="left" w:pos="5245"/>
          <w:tab w:val="left" w:pos="7088"/>
        </w:tabs>
        <w:rPr>
          <w:rFonts w:cs="Times New Roman"/>
        </w:rPr>
      </w:pPr>
      <w:r w:rsidRPr="00682D1C">
        <w:rPr>
          <w:rFonts w:cs="Times New Roman"/>
        </w:rPr>
        <w:t>Une bande dessinée</w:t>
      </w:r>
      <w:r w:rsidR="003A7A1B" w:rsidRPr="003A7A1B">
        <w:rPr>
          <w:rFonts w:cs="Times New Roman"/>
        </w:rPr>
        <w:tab/>
      </w:r>
      <w:r w:rsidRPr="00682D1C">
        <w:rPr>
          <w:rFonts w:cs="Times New Roman"/>
        </w:rPr>
        <w:t>●</w:t>
      </w:r>
      <w:r w:rsidRPr="00682D1C">
        <w:rPr>
          <w:rFonts w:cs="Times New Roman"/>
        </w:rPr>
        <w:tab/>
      </w:r>
    </w:p>
    <w:p w:rsidR="00682D1C" w:rsidRPr="00682D1C" w:rsidRDefault="00682D1C" w:rsidP="00682D1C">
      <w:pPr>
        <w:tabs>
          <w:tab w:val="left" w:pos="5245"/>
          <w:tab w:val="left" w:pos="7088"/>
        </w:tabs>
        <w:rPr>
          <w:rFonts w:cs="Times New Roman"/>
        </w:rPr>
      </w:pPr>
      <w:r w:rsidRPr="00682D1C">
        <w:rPr>
          <w:rFonts w:cs="Times New Roman"/>
        </w:rPr>
        <w:t>Un livre de conte</w:t>
      </w:r>
      <w:r w:rsidRPr="00682D1C">
        <w:rPr>
          <w:rFonts w:cs="Times New Roman"/>
        </w:rPr>
        <w:tab/>
        <w:t>●</w:t>
      </w:r>
      <w:r w:rsidRPr="00682D1C">
        <w:rPr>
          <w:rFonts w:cs="Times New Roman"/>
        </w:rPr>
        <w:tab/>
      </w:r>
    </w:p>
    <w:p w:rsidR="00682D1C" w:rsidRPr="00682D1C" w:rsidRDefault="00682D1C" w:rsidP="00682D1C">
      <w:pPr>
        <w:tabs>
          <w:tab w:val="left" w:pos="5245"/>
          <w:tab w:val="left" w:pos="7088"/>
        </w:tabs>
        <w:rPr>
          <w:rFonts w:cs="Times New Roman"/>
        </w:rPr>
      </w:pPr>
      <w:r w:rsidRPr="00682D1C">
        <w:rPr>
          <w:rFonts w:cs="Times New Roman"/>
        </w:rPr>
        <w:t>Un livre sur le climat</w:t>
      </w:r>
      <w:r w:rsidRPr="00682D1C">
        <w:rPr>
          <w:rFonts w:cs="Times New Roman"/>
        </w:rPr>
        <w:tab/>
        <w:t>●</w:t>
      </w:r>
      <w:r w:rsidRPr="00682D1C">
        <w:rPr>
          <w:rFonts w:cs="Times New Roman"/>
        </w:rPr>
        <w:tab/>
      </w:r>
    </w:p>
    <w:p w:rsidR="00C73143" w:rsidRDefault="00682D1C" w:rsidP="00682D1C">
      <w:pPr>
        <w:tabs>
          <w:tab w:val="left" w:pos="5245"/>
          <w:tab w:val="left" w:pos="7088"/>
        </w:tabs>
        <w:rPr>
          <w:rFonts w:cs="Times New Roman"/>
        </w:rPr>
      </w:pPr>
      <w:r w:rsidRPr="00682D1C">
        <w:rPr>
          <w:rFonts w:cs="Times New Roman"/>
        </w:rPr>
        <w:t>Un livre sur l’histoire du Sénégal</w:t>
      </w:r>
      <w:r w:rsidRPr="00682D1C">
        <w:rPr>
          <w:rFonts w:cs="Times New Roman"/>
        </w:rPr>
        <w:tab/>
        <w:t>●</w:t>
      </w:r>
      <w:r w:rsidRPr="00682D1C">
        <w:rPr>
          <w:rFonts w:cs="Times New Roman"/>
        </w:rPr>
        <w:tab/>
      </w:r>
    </w:p>
    <w:p w:rsidR="00C73143" w:rsidRPr="00C73143" w:rsidRDefault="00682D1C" w:rsidP="00C73143">
      <w:pPr>
        <w:tabs>
          <w:tab w:val="left" w:pos="5245"/>
          <w:tab w:val="left" w:pos="7088"/>
        </w:tabs>
        <w:rPr>
          <w:rFonts w:cs="Times New Roman"/>
        </w:rPr>
      </w:pPr>
      <w:r w:rsidRPr="00682D1C">
        <w:rPr>
          <w:rFonts w:cs="Times New Roman"/>
        </w:rPr>
        <w:t>Un livre sur les métiers</w:t>
      </w:r>
      <w:r w:rsidRPr="00682D1C">
        <w:rPr>
          <w:rFonts w:cs="Times New Roman"/>
        </w:rPr>
        <w:tab/>
        <w:t>●</w:t>
      </w:r>
      <w:r w:rsidRPr="00682D1C">
        <w:rPr>
          <w:rFonts w:cs="Times New Roman"/>
        </w:rPr>
        <w:tab/>
        <w:t>●     Espace Fiction</w:t>
      </w:r>
      <w:r w:rsidR="00585778">
        <w:rPr>
          <w:rFonts w:cs="Times New Roman"/>
        </w:rPr>
        <w:t>s</w:t>
      </w:r>
    </w:p>
    <w:p w:rsidR="00C73143" w:rsidRDefault="00C73143" w:rsidP="00FE2356">
      <w:pPr>
        <w:suppressAutoHyphens w:val="0"/>
        <w:ind w:right="567"/>
        <w:rPr>
          <w:rFonts w:asciiTheme="minorHAnsi" w:hAnsiTheme="minorHAnsi" w:cstheme="minorHAnsi"/>
          <w:b/>
        </w:rPr>
      </w:pPr>
    </w:p>
    <w:p w:rsidR="00FE2356" w:rsidRPr="002753B9" w:rsidRDefault="00FE2356" w:rsidP="00FE2356">
      <w:pPr>
        <w:suppressAutoHyphens w:val="0"/>
        <w:ind w:right="567"/>
        <w:rPr>
          <w:rFonts w:asciiTheme="minorHAnsi" w:hAnsiTheme="minorHAnsi" w:cstheme="minorHAnsi"/>
          <w:i/>
        </w:rPr>
      </w:pPr>
      <w:r w:rsidRPr="002753B9">
        <w:rPr>
          <w:rFonts w:asciiTheme="minorHAnsi" w:hAnsiTheme="minorHAnsi" w:cstheme="minorHAnsi"/>
          <w:b/>
        </w:rPr>
        <w:t>Exercice 3</w:t>
      </w:r>
      <w:r w:rsidRPr="002753B9">
        <w:rPr>
          <w:rFonts w:asciiTheme="minorHAnsi" w:hAnsiTheme="minorHAnsi" w:cstheme="minorHAnsi"/>
        </w:rPr>
        <w:t> :</w:t>
      </w:r>
      <w:r w:rsidRPr="002753B9">
        <w:rPr>
          <w:rFonts w:asciiTheme="minorHAnsi" w:hAnsiTheme="minorHAnsi" w:cstheme="minorHAnsi"/>
          <w:i/>
        </w:rPr>
        <w:t xml:space="preserve"> </w:t>
      </w:r>
      <w:r w:rsidRPr="00C73143">
        <w:rPr>
          <w:rFonts w:asciiTheme="minorHAnsi" w:hAnsiTheme="minorHAnsi" w:cstheme="minorHAnsi"/>
        </w:rPr>
        <w:t>Relie les sujets suivants à la classe de la C</w:t>
      </w:r>
      <w:r w:rsidR="00585778" w:rsidRPr="00C73143">
        <w:rPr>
          <w:rFonts w:asciiTheme="minorHAnsi" w:hAnsiTheme="minorHAnsi" w:cstheme="minorHAnsi"/>
        </w:rPr>
        <w:t xml:space="preserve">lassification </w:t>
      </w:r>
      <w:r w:rsidRPr="00C73143">
        <w:rPr>
          <w:rFonts w:asciiTheme="minorHAnsi" w:hAnsiTheme="minorHAnsi" w:cstheme="minorHAnsi"/>
        </w:rPr>
        <w:t>D</w:t>
      </w:r>
      <w:r w:rsidR="00585778" w:rsidRPr="00C73143">
        <w:rPr>
          <w:rFonts w:asciiTheme="minorHAnsi" w:hAnsiTheme="minorHAnsi" w:cstheme="minorHAnsi"/>
        </w:rPr>
        <w:t xml:space="preserve">écimale de </w:t>
      </w:r>
      <w:r w:rsidRPr="00C73143">
        <w:rPr>
          <w:rFonts w:asciiTheme="minorHAnsi" w:hAnsiTheme="minorHAnsi" w:cstheme="minorHAnsi"/>
        </w:rPr>
        <w:t>D</w:t>
      </w:r>
      <w:r w:rsidR="00585778" w:rsidRPr="00C73143">
        <w:rPr>
          <w:rFonts w:asciiTheme="minorHAnsi" w:hAnsiTheme="minorHAnsi" w:cstheme="minorHAnsi"/>
        </w:rPr>
        <w:t>ewey, CDD</w:t>
      </w:r>
      <w:r w:rsidRPr="00C73143">
        <w:rPr>
          <w:rFonts w:asciiTheme="minorHAnsi" w:hAnsiTheme="minorHAnsi" w:cstheme="minorHAnsi"/>
        </w:rPr>
        <w:t xml:space="preserve"> à laquelle ils correspondent</w:t>
      </w:r>
      <w:r w:rsidRPr="002753B9">
        <w:rPr>
          <w:rFonts w:asciiTheme="minorHAnsi" w:hAnsiTheme="minorHAnsi" w:cstheme="minorHAnsi"/>
          <w:i/>
        </w:rPr>
        <w:t> :</w:t>
      </w:r>
      <w:r w:rsidR="00682D1C">
        <w:rPr>
          <w:rFonts w:asciiTheme="minorHAnsi" w:hAnsiTheme="minorHAnsi" w:cstheme="minorHAnsi"/>
          <w:i/>
        </w:rPr>
        <w:t xml:space="preserve"> </w:t>
      </w:r>
      <w:r w:rsidR="00682D1C" w:rsidRPr="00C73143">
        <w:rPr>
          <w:rFonts w:asciiTheme="minorHAnsi" w:hAnsiTheme="minorHAnsi" w:cstheme="minorHAnsi"/>
          <w:b/>
        </w:rPr>
        <w:t>4 points</w:t>
      </w:r>
    </w:p>
    <w:p w:rsidR="00021ED4" w:rsidRPr="002753B9" w:rsidRDefault="00021ED4" w:rsidP="00D5603F">
      <w:pPr>
        <w:suppressAutoHyphens w:val="0"/>
        <w:ind w:right="567"/>
        <w:rPr>
          <w:rFonts w:asciiTheme="minorHAnsi" w:hAnsiTheme="minorHAnsi" w:cstheme="minorHAnsi"/>
          <w:i/>
          <w:u w:val="single"/>
        </w:rPr>
      </w:pPr>
    </w:p>
    <w:p w:rsidR="002753B9" w:rsidRPr="002753B9" w:rsidRDefault="002753B9" w:rsidP="002753B9">
      <w:pPr>
        <w:tabs>
          <w:tab w:val="left" w:pos="4536"/>
        </w:tabs>
        <w:suppressAutoHyphens w:val="0"/>
        <w:ind w:right="567"/>
      </w:pPr>
      <w:r w:rsidRPr="002753B9">
        <w:t>Les dinosaures</w:t>
      </w:r>
      <w:r w:rsidRPr="002753B9">
        <w:tab/>
      </w:r>
      <w:r w:rsidRPr="002753B9">
        <w:rPr>
          <w:rFonts w:ascii="Wingdings" w:hAnsi="Wingdings"/>
          <w:sz w:val="16"/>
          <w:szCs w:val="16"/>
        </w:rPr>
        <w:t></w:t>
      </w:r>
      <w:r w:rsidRPr="002753B9">
        <w:tab/>
      </w:r>
      <w:r w:rsidRPr="002753B9">
        <w:tab/>
      </w:r>
      <w:r w:rsidRPr="002753B9">
        <w:rPr>
          <w:rFonts w:ascii="Wingdings" w:hAnsi="Wingdings"/>
          <w:sz w:val="16"/>
          <w:szCs w:val="16"/>
        </w:rPr>
        <w:t></w:t>
      </w:r>
      <w:r w:rsidRPr="002753B9">
        <w:rPr>
          <w:sz w:val="16"/>
          <w:szCs w:val="16"/>
        </w:rPr>
        <w:tab/>
      </w:r>
      <w:r w:rsidR="00682D1C">
        <w:rPr>
          <w:sz w:val="16"/>
          <w:szCs w:val="16"/>
        </w:rPr>
        <w:t xml:space="preserve"> </w:t>
      </w:r>
      <w:r w:rsidRPr="002753B9">
        <w:t>800 : littérature</w:t>
      </w:r>
    </w:p>
    <w:p w:rsidR="002753B9" w:rsidRPr="002753B9" w:rsidRDefault="002753B9" w:rsidP="002753B9">
      <w:pPr>
        <w:tabs>
          <w:tab w:val="left" w:pos="4536"/>
        </w:tabs>
        <w:suppressAutoHyphens w:val="0"/>
        <w:ind w:right="567"/>
      </w:pPr>
      <w:r w:rsidRPr="002753B9">
        <w:t>Les pyramides d’Egypte</w:t>
      </w:r>
      <w:r w:rsidRPr="002753B9">
        <w:tab/>
      </w:r>
      <w:r w:rsidRPr="002753B9">
        <w:rPr>
          <w:rFonts w:ascii="Wingdings" w:hAnsi="Wingdings"/>
          <w:sz w:val="16"/>
          <w:szCs w:val="16"/>
        </w:rPr>
        <w:t></w:t>
      </w:r>
      <w:r w:rsidRPr="002753B9">
        <w:tab/>
      </w:r>
      <w:r w:rsidRPr="002753B9">
        <w:tab/>
      </w:r>
      <w:r w:rsidRPr="002753B9">
        <w:rPr>
          <w:rFonts w:ascii="Wingdings" w:hAnsi="Wingdings"/>
          <w:sz w:val="16"/>
          <w:szCs w:val="16"/>
        </w:rPr>
        <w:t></w:t>
      </w:r>
      <w:r w:rsidRPr="002753B9">
        <w:rPr>
          <w:sz w:val="16"/>
          <w:szCs w:val="16"/>
        </w:rPr>
        <w:tab/>
      </w:r>
      <w:r w:rsidRPr="002753B9">
        <w:t>500 : sciences pures</w:t>
      </w:r>
    </w:p>
    <w:p w:rsidR="002753B9" w:rsidRPr="002753B9" w:rsidRDefault="002753B9" w:rsidP="002753B9">
      <w:pPr>
        <w:tabs>
          <w:tab w:val="left" w:pos="4536"/>
        </w:tabs>
        <w:suppressAutoHyphens w:val="0"/>
        <w:ind w:right="567"/>
      </w:pPr>
      <w:r w:rsidRPr="002753B9">
        <w:t>Le football</w:t>
      </w:r>
      <w:r w:rsidRPr="002753B9">
        <w:tab/>
      </w:r>
      <w:r w:rsidRPr="002753B9">
        <w:rPr>
          <w:rFonts w:ascii="Wingdings" w:hAnsi="Wingdings"/>
          <w:sz w:val="16"/>
          <w:szCs w:val="16"/>
        </w:rPr>
        <w:t></w:t>
      </w:r>
      <w:r w:rsidRPr="002753B9">
        <w:tab/>
      </w:r>
      <w:r w:rsidRPr="002753B9">
        <w:tab/>
      </w:r>
      <w:r w:rsidRPr="002753B9">
        <w:rPr>
          <w:rFonts w:ascii="Wingdings" w:hAnsi="Wingdings"/>
          <w:sz w:val="16"/>
          <w:szCs w:val="16"/>
        </w:rPr>
        <w:t></w:t>
      </w:r>
      <w:r w:rsidRPr="002753B9">
        <w:rPr>
          <w:sz w:val="16"/>
          <w:szCs w:val="16"/>
        </w:rPr>
        <w:tab/>
      </w:r>
      <w:r w:rsidRPr="002753B9">
        <w:t>900 : histoire-géographie</w:t>
      </w:r>
    </w:p>
    <w:p w:rsidR="002753B9" w:rsidRPr="002753B9" w:rsidRDefault="002753B9" w:rsidP="002753B9">
      <w:pPr>
        <w:tabs>
          <w:tab w:val="left" w:pos="4536"/>
        </w:tabs>
        <w:suppressAutoHyphens w:val="0"/>
        <w:ind w:right="567"/>
      </w:pPr>
      <w:r w:rsidRPr="002753B9">
        <w:t>Le bouddhisme</w:t>
      </w:r>
      <w:r w:rsidRPr="002753B9">
        <w:tab/>
      </w:r>
      <w:r w:rsidRPr="002753B9">
        <w:rPr>
          <w:rFonts w:ascii="Wingdings" w:hAnsi="Wingdings"/>
          <w:sz w:val="16"/>
          <w:szCs w:val="16"/>
        </w:rPr>
        <w:t></w:t>
      </w:r>
      <w:r w:rsidRPr="002753B9">
        <w:tab/>
      </w:r>
      <w:r w:rsidRPr="002753B9">
        <w:tab/>
      </w:r>
      <w:r w:rsidRPr="002753B9">
        <w:rPr>
          <w:rFonts w:ascii="Wingdings" w:hAnsi="Wingdings"/>
          <w:sz w:val="16"/>
          <w:szCs w:val="16"/>
        </w:rPr>
        <w:t></w:t>
      </w:r>
      <w:r w:rsidRPr="002753B9">
        <w:rPr>
          <w:sz w:val="16"/>
          <w:szCs w:val="16"/>
        </w:rPr>
        <w:tab/>
      </w:r>
      <w:r w:rsidRPr="002753B9">
        <w:t>200 : religion</w:t>
      </w:r>
    </w:p>
    <w:p w:rsidR="002753B9" w:rsidRPr="002753B9" w:rsidRDefault="002753B9" w:rsidP="002753B9">
      <w:pPr>
        <w:tabs>
          <w:tab w:val="left" w:pos="4536"/>
        </w:tabs>
        <w:suppressAutoHyphens w:val="0"/>
        <w:ind w:right="567"/>
      </w:pPr>
      <w:r w:rsidRPr="002753B9">
        <w:t>Les droits des enfants</w:t>
      </w:r>
      <w:r w:rsidRPr="002753B9">
        <w:tab/>
      </w:r>
      <w:r w:rsidRPr="002753B9">
        <w:rPr>
          <w:rFonts w:ascii="Wingdings" w:hAnsi="Wingdings"/>
          <w:sz w:val="16"/>
          <w:szCs w:val="16"/>
        </w:rPr>
        <w:t></w:t>
      </w:r>
      <w:r w:rsidRPr="002753B9">
        <w:tab/>
      </w:r>
      <w:r w:rsidRPr="002753B9">
        <w:tab/>
      </w:r>
      <w:r w:rsidRPr="002753B9">
        <w:rPr>
          <w:rFonts w:ascii="Wingdings" w:hAnsi="Wingdings"/>
          <w:sz w:val="16"/>
          <w:szCs w:val="16"/>
        </w:rPr>
        <w:t></w:t>
      </w:r>
      <w:r w:rsidRPr="002753B9">
        <w:rPr>
          <w:sz w:val="16"/>
          <w:szCs w:val="16"/>
        </w:rPr>
        <w:tab/>
      </w:r>
      <w:r w:rsidRPr="002753B9">
        <w:t>700 : art, sport, loisir</w:t>
      </w:r>
    </w:p>
    <w:p w:rsidR="002753B9" w:rsidRPr="002753B9" w:rsidRDefault="002753B9" w:rsidP="002753B9">
      <w:pPr>
        <w:tabs>
          <w:tab w:val="left" w:pos="4536"/>
        </w:tabs>
        <w:suppressAutoHyphens w:val="0"/>
        <w:ind w:right="567"/>
      </w:pPr>
      <w:r w:rsidRPr="002753B9">
        <w:t>La littérature française au XVI</w:t>
      </w:r>
      <w:r w:rsidRPr="002753B9">
        <w:rPr>
          <w:vertAlign w:val="superscript"/>
        </w:rPr>
        <w:t xml:space="preserve"> e</w:t>
      </w:r>
      <w:r w:rsidRPr="002753B9">
        <w:rPr>
          <w:sz w:val="16"/>
          <w:szCs w:val="16"/>
        </w:rPr>
        <w:tab/>
      </w:r>
      <w:r w:rsidRPr="002753B9">
        <w:rPr>
          <w:rFonts w:ascii="Wingdings" w:hAnsi="Wingdings"/>
          <w:sz w:val="16"/>
          <w:szCs w:val="16"/>
        </w:rPr>
        <w:t></w:t>
      </w:r>
      <w:r w:rsidRPr="002753B9">
        <w:tab/>
      </w:r>
      <w:r w:rsidRPr="002753B9">
        <w:tab/>
      </w:r>
      <w:r w:rsidRPr="002753B9">
        <w:rPr>
          <w:rFonts w:ascii="Wingdings" w:hAnsi="Wingdings"/>
          <w:sz w:val="16"/>
          <w:szCs w:val="16"/>
        </w:rPr>
        <w:t></w:t>
      </w:r>
      <w:r w:rsidRPr="002753B9">
        <w:rPr>
          <w:sz w:val="16"/>
          <w:szCs w:val="16"/>
        </w:rPr>
        <w:tab/>
      </w:r>
      <w:r w:rsidRPr="002753B9">
        <w:t>300 : sciences sociales</w:t>
      </w:r>
    </w:p>
    <w:p w:rsidR="002753B9" w:rsidRPr="002753B9" w:rsidRDefault="002753B9" w:rsidP="002753B9">
      <w:pPr>
        <w:tabs>
          <w:tab w:val="left" w:pos="4536"/>
        </w:tabs>
        <w:suppressAutoHyphens w:val="0"/>
        <w:ind w:right="567"/>
      </w:pPr>
      <w:r w:rsidRPr="002753B9">
        <w:t>Vocabulaire anglais</w:t>
      </w:r>
      <w:r w:rsidRPr="002753B9">
        <w:tab/>
      </w:r>
      <w:r w:rsidRPr="002753B9">
        <w:rPr>
          <w:rFonts w:ascii="Wingdings" w:hAnsi="Wingdings"/>
          <w:sz w:val="16"/>
          <w:szCs w:val="16"/>
        </w:rPr>
        <w:t></w:t>
      </w:r>
      <w:r w:rsidRPr="002753B9">
        <w:tab/>
      </w:r>
      <w:r w:rsidRPr="002753B9">
        <w:tab/>
      </w:r>
      <w:r w:rsidRPr="002753B9">
        <w:rPr>
          <w:rFonts w:ascii="Wingdings" w:hAnsi="Wingdings"/>
          <w:sz w:val="16"/>
          <w:szCs w:val="16"/>
        </w:rPr>
        <w:t></w:t>
      </w:r>
      <w:r w:rsidRPr="002753B9">
        <w:rPr>
          <w:sz w:val="16"/>
          <w:szCs w:val="16"/>
        </w:rPr>
        <w:tab/>
      </w:r>
      <w:r w:rsidRPr="002753B9">
        <w:t>600 : technique</w:t>
      </w:r>
    </w:p>
    <w:p w:rsidR="002753B9" w:rsidRDefault="002753B9" w:rsidP="002753B9">
      <w:pPr>
        <w:tabs>
          <w:tab w:val="left" w:pos="4536"/>
        </w:tabs>
        <w:suppressAutoHyphens w:val="0"/>
        <w:ind w:right="567"/>
      </w:pPr>
      <w:r w:rsidRPr="002753B9">
        <w:t>Les voyages dans l'espace</w:t>
      </w:r>
      <w:r w:rsidRPr="002753B9">
        <w:tab/>
      </w:r>
      <w:r w:rsidRPr="002753B9">
        <w:rPr>
          <w:rFonts w:ascii="Wingdings" w:hAnsi="Wingdings"/>
          <w:sz w:val="16"/>
          <w:szCs w:val="16"/>
        </w:rPr>
        <w:t></w:t>
      </w:r>
      <w:r w:rsidRPr="002753B9">
        <w:tab/>
      </w:r>
      <w:r w:rsidRPr="002753B9">
        <w:tab/>
      </w:r>
      <w:r w:rsidRPr="002753B9">
        <w:rPr>
          <w:rFonts w:ascii="Wingdings" w:hAnsi="Wingdings"/>
          <w:sz w:val="16"/>
          <w:szCs w:val="16"/>
        </w:rPr>
        <w:t></w:t>
      </w:r>
      <w:r w:rsidRPr="002753B9">
        <w:rPr>
          <w:sz w:val="16"/>
          <w:szCs w:val="16"/>
        </w:rPr>
        <w:tab/>
      </w:r>
      <w:r w:rsidRPr="002753B9">
        <w:t>400 : langues</w:t>
      </w:r>
    </w:p>
    <w:p w:rsidR="00682D1C" w:rsidRDefault="00682D1C" w:rsidP="002753B9">
      <w:pPr>
        <w:tabs>
          <w:tab w:val="left" w:pos="4536"/>
        </w:tabs>
        <w:suppressAutoHyphens w:val="0"/>
        <w:ind w:right="567"/>
      </w:pPr>
    </w:p>
    <w:p w:rsidR="00682D1C" w:rsidRDefault="00682D1C" w:rsidP="002753B9">
      <w:pPr>
        <w:tabs>
          <w:tab w:val="left" w:pos="4536"/>
        </w:tabs>
        <w:suppressAutoHyphens w:val="0"/>
        <w:ind w:right="567"/>
      </w:pPr>
    </w:p>
    <w:p w:rsidR="00682D1C" w:rsidRDefault="00682D1C" w:rsidP="002753B9">
      <w:pPr>
        <w:tabs>
          <w:tab w:val="left" w:pos="4536"/>
        </w:tabs>
        <w:suppressAutoHyphens w:val="0"/>
        <w:ind w:right="567"/>
      </w:pPr>
      <w:r w:rsidRPr="00682D1C">
        <w:rPr>
          <w:b/>
        </w:rPr>
        <w:t>Nb</w:t>
      </w:r>
      <w:r>
        <w:t xml:space="preserve"> : la présentation est notée sur </w:t>
      </w:r>
      <w:r w:rsidRPr="00682D1C">
        <w:rPr>
          <w:b/>
        </w:rPr>
        <w:t>1point.</w:t>
      </w:r>
    </w:p>
    <w:p w:rsidR="00682D1C" w:rsidRDefault="00682D1C" w:rsidP="002753B9">
      <w:pPr>
        <w:tabs>
          <w:tab w:val="left" w:pos="4536"/>
        </w:tabs>
        <w:suppressAutoHyphens w:val="0"/>
        <w:ind w:right="567"/>
      </w:pPr>
    </w:p>
    <w:p w:rsidR="00682D1C" w:rsidRDefault="00682D1C" w:rsidP="002753B9">
      <w:pPr>
        <w:tabs>
          <w:tab w:val="left" w:pos="4536"/>
        </w:tabs>
        <w:suppressAutoHyphens w:val="0"/>
        <w:ind w:right="567"/>
      </w:pPr>
    </w:p>
    <w:p w:rsidR="00682D1C" w:rsidRPr="002753B9" w:rsidRDefault="00151253" w:rsidP="00682D1C">
      <w:pPr>
        <w:tabs>
          <w:tab w:val="left" w:pos="4536"/>
        </w:tabs>
        <w:suppressAutoHyphens w:val="0"/>
        <w:ind w:right="567"/>
        <w:jc w:val="center"/>
        <w:rPr>
          <w:b/>
        </w:rPr>
      </w:pPr>
      <w:r>
        <w:rPr>
          <w:b/>
        </w:rPr>
        <w:t>GOOD</w:t>
      </w:r>
      <w:r w:rsidR="00682D1C" w:rsidRPr="00682D1C">
        <w:rPr>
          <w:b/>
        </w:rPr>
        <w:t xml:space="preserve"> LUCK</w:t>
      </w:r>
      <w:r>
        <w:rPr>
          <w:b/>
        </w:rPr>
        <w:t> !</w:t>
      </w:r>
    </w:p>
    <w:p w:rsidR="005D18BF" w:rsidRPr="002753B9" w:rsidRDefault="005D18BF" w:rsidP="002753B9">
      <w:pPr>
        <w:pStyle w:val="NormalWeb"/>
        <w:spacing w:before="0" w:after="0"/>
        <w:rPr>
          <w:rFonts w:asciiTheme="minorHAnsi" w:hAnsiTheme="minorHAnsi" w:cstheme="minorHAnsi"/>
          <w:i/>
        </w:rPr>
      </w:pPr>
    </w:p>
    <w:sectPr w:rsidR="005D18BF" w:rsidRPr="002753B9" w:rsidSect="009A07E8">
      <w:footerReference w:type="default" r:id="rId7"/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A1B" w:rsidRDefault="003A7A1B" w:rsidP="003A7A1B">
      <w:r>
        <w:separator/>
      </w:r>
    </w:p>
  </w:endnote>
  <w:endnote w:type="continuationSeparator" w:id="0">
    <w:p w:rsidR="003A7A1B" w:rsidRDefault="003A7A1B" w:rsidP="003A7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6913871"/>
      <w:docPartObj>
        <w:docPartGallery w:val="Page Numbers (Bottom of Page)"/>
        <w:docPartUnique/>
      </w:docPartObj>
    </w:sdtPr>
    <w:sdtEndPr/>
    <w:sdtContent>
      <w:p w:rsidR="000774DD" w:rsidRDefault="000774D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3143">
          <w:rPr>
            <w:noProof/>
          </w:rPr>
          <w:t>2</w:t>
        </w:r>
        <w:r>
          <w:fldChar w:fldCharType="end"/>
        </w:r>
      </w:p>
    </w:sdtContent>
  </w:sdt>
  <w:p w:rsidR="000774DD" w:rsidRDefault="000774D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A1B" w:rsidRDefault="003A7A1B" w:rsidP="003A7A1B">
      <w:r>
        <w:separator/>
      </w:r>
    </w:p>
  </w:footnote>
  <w:footnote w:type="continuationSeparator" w:id="0">
    <w:p w:rsidR="003A7A1B" w:rsidRDefault="003A7A1B" w:rsidP="003A7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11"/>
    <w:multiLevelType w:val="multilevel"/>
    <w:tmpl w:val="00000011"/>
    <w:name w:val="WW8Num1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4">
    <w:nsid w:val="00000012"/>
    <w:multiLevelType w:val="multilevel"/>
    <w:tmpl w:val="00000012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Courier New"/>
      </w:rPr>
    </w:lvl>
    <w:lvl w:ilvl="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Courier New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304C94"/>
    <w:multiLevelType w:val="hybridMultilevel"/>
    <w:tmpl w:val="016A7A3C"/>
    <w:lvl w:ilvl="0" w:tplc="040C000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1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8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5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2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0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730" w:hanging="360"/>
      </w:pPr>
      <w:rPr>
        <w:rFonts w:ascii="Wingdings" w:hAnsi="Wingdings" w:hint="default"/>
      </w:rPr>
    </w:lvl>
  </w:abstractNum>
  <w:abstractNum w:abstractNumId="6">
    <w:nsid w:val="39AF1D3B"/>
    <w:multiLevelType w:val="hybridMultilevel"/>
    <w:tmpl w:val="309ADA54"/>
    <w:lvl w:ilvl="0" w:tplc="040C000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4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1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8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AE"/>
    <w:rsid w:val="00000FF2"/>
    <w:rsid w:val="0000127C"/>
    <w:rsid w:val="0000349E"/>
    <w:rsid w:val="00003D03"/>
    <w:rsid w:val="00003E04"/>
    <w:rsid w:val="00006C32"/>
    <w:rsid w:val="00010C03"/>
    <w:rsid w:val="000115E9"/>
    <w:rsid w:val="000141D0"/>
    <w:rsid w:val="00015A75"/>
    <w:rsid w:val="00015D8B"/>
    <w:rsid w:val="0001626D"/>
    <w:rsid w:val="00017512"/>
    <w:rsid w:val="00017D0B"/>
    <w:rsid w:val="00020514"/>
    <w:rsid w:val="00021B37"/>
    <w:rsid w:val="00021ED4"/>
    <w:rsid w:val="000237D8"/>
    <w:rsid w:val="00030255"/>
    <w:rsid w:val="000303FB"/>
    <w:rsid w:val="000306CB"/>
    <w:rsid w:val="000332BD"/>
    <w:rsid w:val="00037772"/>
    <w:rsid w:val="000405E2"/>
    <w:rsid w:val="00041126"/>
    <w:rsid w:val="000431B8"/>
    <w:rsid w:val="000452AC"/>
    <w:rsid w:val="000466DB"/>
    <w:rsid w:val="00050A72"/>
    <w:rsid w:val="000514FA"/>
    <w:rsid w:val="00051B3B"/>
    <w:rsid w:val="000521D9"/>
    <w:rsid w:val="000522FF"/>
    <w:rsid w:val="00054050"/>
    <w:rsid w:val="0005584B"/>
    <w:rsid w:val="00056E44"/>
    <w:rsid w:val="00060F50"/>
    <w:rsid w:val="00066114"/>
    <w:rsid w:val="00071BCC"/>
    <w:rsid w:val="00076111"/>
    <w:rsid w:val="000774DD"/>
    <w:rsid w:val="0008094B"/>
    <w:rsid w:val="00083000"/>
    <w:rsid w:val="00083EA9"/>
    <w:rsid w:val="0008779D"/>
    <w:rsid w:val="00090503"/>
    <w:rsid w:val="0009148C"/>
    <w:rsid w:val="000916EE"/>
    <w:rsid w:val="00091EF8"/>
    <w:rsid w:val="0009640B"/>
    <w:rsid w:val="00096511"/>
    <w:rsid w:val="000A1670"/>
    <w:rsid w:val="000A6799"/>
    <w:rsid w:val="000A766C"/>
    <w:rsid w:val="000B1BB9"/>
    <w:rsid w:val="000B2410"/>
    <w:rsid w:val="000B2D5A"/>
    <w:rsid w:val="000B567A"/>
    <w:rsid w:val="000B66B3"/>
    <w:rsid w:val="000C03F6"/>
    <w:rsid w:val="000C2778"/>
    <w:rsid w:val="000C38F2"/>
    <w:rsid w:val="000C4353"/>
    <w:rsid w:val="000C46A9"/>
    <w:rsid w:val="000C70C3"/>
    <w:rsid w:val="000C7C2B"/>
    <w:rsid w:val="000D0329"/>
    <w:rsid w:val="000D1B98"/>
    <w:rsid w:val="000D3666"/>
    <w:rsid w:val="000D4933"/>
    <w:rsid w:val="000D7B8F"/>
    <w:rsid w:val="000D7BBA"/>
    <w:rsid w:val="000E03DF"/>
    <w:rsid w:val="000E22AA"/>
    <w:rsid w:val="000E2AC3"/>
    <w:rsid w:val="000E4B47"/>
    <w:rsid w:val="000E4C6C"/>
    <w:rsid w:val="000E7D02"/>
    <w:rsid w:val="000F0C47"/>
    <w:rsid w:val="000F0DEE"/>
    <w:rsid w:val="000F0F1A"/>
    <w:rsid w:val="000F1305"/>
    <w:rsid w:val="000F2016"/>
    <w:rsid w:val="000F458A"/>
    <w:rsid w:val="000F6472"/>
    <w:rsid w:val="001019B6"/>
    <w:rsid w:val="001047C6"/>
    <w:rsid w:val="001062E7"/>
    <w:rsid w:val="00106790"/>
    <w:rsid w:val="001074A6"/>
    <w:rsid w:val="00107B3C"/>
    <w:rsid w:val="001108E1"/>
    <w:rsid w:val="00111AA3"/>
    <w:rsid w:val="001147B3"/>
    <w:rsid w:val="00114A74"/>
    <w:rsid w:val="00114C25"/>
    <w:rsid w:val="00116B49"/>
    <w:rsid w:val="00116CA0"/>
    <w:rsid w:val="00116DA4"/>
    <w:rsid w:val="0011706F"/>
    <w:rsid w:val="001174FD"/>
    <w:rsid w:val="0012083B"/>
    <w:rsid w:val="00125802"/>
    <w:rsid w:val="001261DB"/>
    <w:rsid w:val="001269AF"/>
    <w:rsid w:val="00126AA5"/>
    <w:rsid w:val="001307A3"/>
    <w:rsid w:val="00130CC8"/>
    <w:rsid w:val="00130CE4"/>
    <w:rsid w:val="001353E3"/>
    <w:rsid w:val="001400A9"/>
    <w:rsid w:val="0014080E"/>
    <w:rsid w:val="00140B73"/>
    <w:rsid w:val="00142DE8"/>
    <w:rsid w:val="00144319"/>
    <w:rsid w:val="00146BCA"/>
    <w:rsid w:val="001471A0"/>
    <w:rsid w:val="001503D8"/>
    <w:rsid w:val="00151253"/>
    <w:rsid w:val="001519F8"/>
    <w:rsid w:val="00154822"/>
    <w:rsid w:val="00155028"/>
    <w:rsid w:val="00156B28"/>
    <w:rsid w:val="001571B7"/>
    <w:rsid w:val="00157453"/>
    <w:rsid w:val="001577E3"/>
    <w:rsid w:val="0016173A"/>
    <w:rsid w:val="00161B8C"/>
    <w:rsid w:val="00163C51"/>
    <w:rsid w:val="001658DE"/>
    <w:rsid w:val="00167E90"/>
    <w:rsid w:val="00173644"/>
    <w:rsid w:val="001764CD"/>
    <w:rsid w:val="00177159"/>
    <w:rsid w:val="0018008F"/>
    <w:rsid w:val="00182094"/>
    <w:rsid w:val="00183AEC"/>
    <w:rsid w:val="00192379"/>
    <w:rsid w:val="00193037"/>
    <w:rsid w:val="0019390B"/>
    <w:rsid w:val="00193A86"/>
    <w:rsid w:val="001948FC"/>
    <w:rsid w:val="00195046"/>
    <w:rsid w:val="0019624B"/>
    <w:rsid w:val="00197E20"/>
    <w:rsid w:val="001A14FE"/>
    <w:rsid w:val="001A21F0"/>
    <w:rsid w:val="001A5559"/>
    <w:rsid w:val="001A59D4"/>
    <w:rsid w:val="001B33F1"/>
    <w:rsid w:val="001B3486"/>
    <w:rsid w:val="001B5770"/>
    <w:rsid w:val="001C0558"/>
    <w:rsid w:val="001C2303"/>
    <w:rsid w:val="001C5C92"/>
    <w:rsid w:val="001D1549"/>
    <w:rsid w:val="001D6383"/>
    <w:rsid w:val="001E1EAC"/>
    <w:rsid w:val="001E26F1"/>
    <w:rsid w:val="001E5A45"/>
    <w:rsid w:val="001E76A1"/>
    <w:rsid w:val="001E7EDD"/>
    <w:rsid w:val="001F0047"/>
    <w:rsid w:val="001F1A58"/>
    <w:rsid w:val="001F2333"/>
    <w:rsid w:val="001F3E09"/>
    <w:rsid w:val="001F45AF"/>
    <w:rsid w:val="001F49E3"/>
    <w:rsid w:val="001F72F5"/>
    <w:rsid w:val="001F77E0"/>
    <w:rsid w:val="00200B6A"/>
    <w:rsid w:val="00201664"/>
    <w:rsid w:val="00203AD6"/>
    <w:rsid w:val="0020440F"/>
    <w:rsid w:val="00204E4B"/>
    <w:rsid w:val="00206C44"/>
    <w:rsid w:val="002101CF"/>
    <w:rsid w:val="00210236"/>
    <w:rsid w:val="00210D9C"/>
    <w:rsid w:val="0021196B"/>
    <w:rsid w:val="00211C35"/>
    <w:rsid w:val="00214151"/>
    <w:rsid w:val="00214365"/>
    <w:rsid w:val="00214496"/>
    <w:rsid w:val="00216E9D"/>
    <w:rsid w:val="00217973"/>
    <w:rsid w:val="002219D1"/>
    <w:rsid w:val="00224CE9"/>
    <w:rsid w:val="0022593E"/>
    <w:rsid w:val="00226AA8"/>
    <w:rsid w:val="00226C55"/>
    <w:rsid w:val="002306A4"/>
    <w:rsid w:val="00233292"/>
    <w:rsid w:val="002333EA"/>
    <w:rsid w:val="00233C75"/>
    <w:rsid w:val="00234450"/>
    <w:rsid w:val="00235432"/>
    <w:rsid w:val="00236623"/>
    <w:rsid w:val="00240492"/>
    <w:rsid w:val="00241700"/>
    <w:rsid w:val="00241FCD"/>
    <w:rsid w:val="00242AD9"/>
    <w:rsid w:val="00246928"/>
    <w:rsid w:val="00247231"/>
    <w:rsid w:val="00247F3A"/>
    <w:rsid w:val="002502A6"/>
    <w:rsid w:val="00250C7F"/>
    <w:rsid w:val="00253381"/>
    <w:rsid w:val="002552F4"/>
    <w:rsid w:val="00255659"/>
    <w:rsid w:val="00261B60"/>
    <w:rsid w:val="00261E3F"/>
    <w:rsid w:val="00261FC0"/>
    <w:rsid w:val="002630E7"/>
    <w:rsid w:val="00265C4E"/>
    <w:rsid w:val="00266486"/>
    <w:rsid w:val="0026701F"/>
    <w:rsid w:val="0026758E"/>
    <w:rsid w:val="00271873"/>
    <w:rsid w:val="00273C78"/>
    <w:rsid w:val="00274836"/>
    <w:rsid w:val="00274981"/>
    <w:rsid w:val="002753B9"/>
    <w:rsid w:val="0027546F"/>
    <w:rsid w:val="002768C6"/>
    <w:rsid w:val="00285657"/>
    <w:rsid w:val="00287E42"/>
    <w:rsid w:val="0029222E"/>
    <w:rsid w:val="00294BEE"/>
    <w:rsid w:val="00295A60"/>
    <w:rsid w:val="0029617C"/>
    <w:rsid w:val="00297E9B"/>
    <w:rsid w:val="002A235F"/>
    <w:rsid w:val="002A2FE5"/>
    <w:rsid w:val="002A3378"/>
    <w:rsid w:val="002A4535"/>
    <w:rsid w:val="002A65A7"/>
    <w:rsid w:val="002B0224"/>
    <w:rsid w:val="002B035B"/>
    <w:rsid w:val="002B27FD"/>
    <w:rsid w:val="002B53B9"/>
    <w:rsid w:val="002B585E"/>
    <w:rsid w:val="002C2CA9"/>
    <w:rsid w:val="002C2FA3"/>
    <w:rsid w:val="002C6993"/>
    <w:rsid w:val="002C7017"/>
    <w:rsid w:val="002C7C2B"/>
    <w:rsid w:val="002D3A44"/>
    <w:rsid w:val="002D3BF8"/>
    <w:rsid w:val="002D4E7F"/>
    <w:rsid w:val="002D4EB3"/>
    <w:rsid w:val="002D52E4"/>
    <w:rsid w:val="002D5577"/>
    <w:rsid w:val="002D56B2"/>
    <w:rsid w:val="002D5CD6"/>
    <w:rsid w:val="002D6B68"/>
    <w:rsid w:val="002E108A"/>
    <w:rsid w:val="002E1881"/>
    <w:rsid w:val="002E18DF"/>
    <w:rsid w:val="002E3B83"/>
    <w:rsid w:val="002E430F"/>
    <w:rsid w:val="002E496D"/>
    <w:rsid w:val="002E54BF"/>
    <w:rsid w:val="002E6434"/>
    <w:rsid w:val="002E72C6"/>
    <w:rsid w:val="002F0136"/>
    <w:rsid w:val="002F38AE"/>
    <w:rsid w:val="002F4ABC"/>
    <w:rsid w:val="002F4AEA"/>
    <w:rsid w:val="002F5C95"/>
    <w:rsid w:val="00300280"/>
    <w:rsid w:val="00302B85"/>
    <w:rsid w:val="00304E22"/>
    <w:rsid w:val="00311604"/>
    <w:rsid w:val="003124F4"/>
    <w:rsid w:val="00313D13"/>
    <w:rsid w:val="00315470"/>
    <w:rsid w:val="003162F8"/>
    <w:rsid w:val="0031781E"/>
    <w:rsid w:val="00320875"/>
    <w:rsid w:val="00323C0D"/>
    <w:rsid w:val="00323EB9"/>
    <w:rsid w:val="003241E2"/>
    <w:rsid w:val="00325265"/>
    <w:rsid w:val="003264DB"/>
    <w:rsid w:val="003270E9"/>
    <w:rsid w:val="00330F1D"/>
    <w:rsid w:val="003329AD"/>
    <w:rsid w:val="003330B2"/>
    <w:rsid w:val="00334113"/>
    <w:rsid w:val="003349C6"/>
    <w:rsid w:val="0033763A"/>
    <w:rsid w:val="003376D2"/>
    <w:rsid w:val="00337B91"/>
    <w:rsid w:val="003431F1"/>
    <w:rsid w:val="003442F6"/>
    <w:rsid w:val="00350EEC"/>
    <w:rsid w:val="003521AC"/>
    <w:rsid w:val="003531AF"/>
    <w:rsid w:val="003535B2"/>
    <w:rsid w:val="00353619"/>
    <w:rsid w:val="003601FE"/>
    <w:rsid w:val="0036242C"/>
    <w:rsid w:val="003627CA"/>
    <w:rsid w:val="00362D5A"/>
    <w:rsid w:val="003637B6"/>
    <w:rsid w:val="00365DDE"/>
    <w:rsid w:val="003703F0"/>
    <w:rsid w:val="00372287"/>
    <w:rsid w:val="003737BB"/>
    <w:rsid w:val="00376EBF"/>
    <w:rsid w:val="00377EE1"/>
    <w:rsid w:val="003809E3"/>
    <w:rsid w:val="00381143"/>
    <w:rsid w:val="0038372A"/>
    <w:rsid w:val="00383AC3"/>
    <w:rsid w:val="0038533C"/>
    <w:rsid w:val="0038590D"/>
    <w:rsid w:val="00386785"/>
    <w:rsid w:val="003914D0"/>
    <w:rsid w:val="00391719"/>
    <w:rsid w:val="00392020"/>
    <w:rsid w:val="0039334B"/>
    <w:rsid w:val="00393DCA"/>
    <w:rsid w:val="0039528A"/>
    <w:rsid w:val="003A2EFA"/>
    <w:rsid w:val="003A38BA"/>
    <w:rsid w:val="003A3961"/>
    <w:rsid w:val="003A39C1"/>
    <w:rsid w:val="003A4594"/>
    <w:rsid w:val="003A47B1"/>
    <w:rsid w:val="003A4C37"/>
    <w:rsid w:val="003A62B6"/>
    <w:rsid w:val="003A75E1"/>
    <w:rsid w:val="003A7A1B"/>
    <w:rsid w:val="003B115D"/>
    <w:rsid w:val="003B1815"/>
    <w:rsid w:val="003B23D2"/>
    <w:rsid w:val="003B30E7"/>
    <w:rsid w:val="003B40EF"/>
    <w:rsid w:val="003B4B30"/>
    <w:rsid w:val="003B582B"/>
    <w:rsid w:val="003B7244"/>
    <w:rsid w:val="003B7486"/>
    <w:rsid w:val="003B7C11"/>
    <w:rsid w:val="003C17E1"/>
    <w:rsid w:val="003C2DD9"/>
    <w:rsid w:val="003C3B40"/>
    <w:rsid w:val="003C3C5E"/>
    <w:rsid w:val="003C5B92"/>
    <w:rsid w:val="003C6F33"/>
    <w:rsid w:val="003C7815"/>
    <w:rsid w:val="003C781C"/>
    <w:rsid w:val="003D2380"/>
    <w:rsid w:val="003D2FCE"/>
    <w:rsid w:val="003D4E82"/>
    <w:rsid w:val="003D5A27"/>
    <w:rsid w:val="003D5B5A"/>
    <w:rsid w:val="003E295C"/>
    <w:rsid w:val="003E30EE"/>
    <w:rsid w:val="003E44B5"/>
    <w:rsid w:val="003E6507"/>
    <w:rsid w:val="003E6D73"/>
    <w:rsid w:val="003E7C9C"/>
    <w:rsid w:val="003F11B0"/>
    <w:rsid w:val="003F4F03"/>
    <w:rsid w:val="003F645A"/>
    <w:rsid w:val="003F73B9"/>
    <w:rsid w:val="004001D1"/>
    <w:rsid w:val="0040377A"/>
    <w:rsid w:val="00406FD9"/>
    <w:rsid w:val="004072C9"/>
    <w:rsid w:val="00410E72"/>
    <w:rsid w:val="00411195"/>
    <w:rsid w:val="00412F05"/>
    <w:rsid w:val="00414034"/>
    <w:rsid w:val="004154BF"/>
    <w:rsid w:val="004161CF"/>
    <w:rsid w:val="00417804"/>
    <w:rsid w:val="00423B52"/>
    <w:rsid w:val="00424235"/>
    <w:rsid w:val="00430677"/>
    <w:rsid w:val="004307CC"/>
    <w:rsid w:val="004324CA"/>
    <w:rsid w:val="0043534F"/>
    <w:rsid w:val="004405CD"/>
    <w:rsid w:val="0044129A"/>
    <w:rsid w:val="004423C5"/>
    <w:rsid w:val="00443703"/>
    <w:rsid w:val="0044489A"/>
    <w:rsid w:val="00450D1A"/>
    <w:rsid w:val="00452154"/>
    <w:rsid w:val="00452359"/>
    <w:rsid w:val="0045388C"/>
    <w:rsid w:val="0045424C"/>
    <w:rsid w:val="00461601"/>
    <w:rsid w:val="00462FE3"/>
    <w:rsid w:val="00465FB5"/>
    <w:rsid w:val="00470577"/>
    <w:rsid w:val="00471325"/>
    <w:rsid w:val="00471D23"/>
    <w:rsid w:val="004720F9"/>
    <w:rsid w:val="0047555F"/>
    <w:rsid w:val="004762E3"/>
    <w:rsid w:val="00482078"/>
    <w:rsid w:val="004829BD"/>
    <w:rsid w:val="00483B83"/>
    <w:rsid w:val="00483C2C"/>
    <w:rsid w:val="004847EE"/>
    <w:rsid w:val="00485291"/>
    <w:rsid w:val="004864C9"/>
    <w:rsid w:val="00490588"/>
    <w:rsid w:val="004905D6"/>
    <w:rsid w:val="00490C30"/>
    <w:rsid w:val="00491F57"/>
    <w:rsid w:val="00493494"/>
    <w:rsid w:val="00494535"/>
    <w:rsid w:val="00495852"/>
    <w:rsid w:val="004961FD"/>
    <w:rsid w:val="00497686"/>
    <w:rsid w:val="004A4B87"/>
    <w:rsid w:val="004A7813"/>
    <w:rsid w:val="004B1581"/>
    <w:rsid w:val="004B1E66"/>
    <w:rsid w:val="004B27A0"/>
    <w:rsid w:val="004B6949"/>
    <w:rsid w:val="004B69BE"/>
    <w:rsid w:val="004B7A70"/>
    <w:rsid w:val="004C222A"/>
    <w:rsid w:val="004C2B46"/>
    <w:rsid w:val="004C2E3E"/>
    <w:rsid w:val="004C361F"/>
    <w:rsid w:val="004C3B7B"/>
    <w:rsid w:val="004C4FFE"/>
    <w:rsid w:val="004C60E0"/>
    <w:rsid w:val="004D3FDB"/>
    <w:rsid w:val="004E355D"/>
    <w:rsid w:val="004E4FF3"/>
    <w:rsid w:val="004E5F0C"/>
    <w:rsid w:val="004E7069"/>
    <w:rsid w:val="004F07AC"/>
    <w:rsid w:val="004F1B54"/>
    <w:rsid w:val="004F2961"/>
    <w:rsid w:val="004F3F5A"/>
    <w:rsid w:val="004F466F"/>
    <w:rsid w:val="004F5850"/>
    <w:rsid w:val="004F5D80"/>
    <w:rsid w:val="004F64AD"/>
    <w:rsid w:val="004F6629"/>
    <w:rsid w:val="004F6BE6"/>
    <w:rsid w:val="004F7A1D"/>
    <w:rsid w:val="00500DA9"/>
    <w:rsid w:val="00501024"/>
    <w:rsid w:val="005024D8"/>
    <w:rsid w:val="00503069"/>
    <w:rsid w:val="00503DDE"/>
    <w:rsid w:val="00505BB6"/>
    <w:rsid w:val="00510864"/>
    <w:rsid w:val="00510F97"/>
    <w:rsid w:val="00512598"/>
    <w:rsid w:val="00512668"/>
    <w:rsid w:val="00514F64"/>
    <w:rsid w:val="00515370"/>
    <w:rsid w:val="0051548A"/>
    <w:rsid w:val="00515696"/>
    <w:rsid w:val="005208EC"/>
    <w:rsid w:val="00524C7B"/>
    <w:rsid w:val="005251A8"/>
    <w:rsid w:val="00526689"/>
    <w:rsid w:val="00530D9F"/>
    <w:rsid w:val="0053298B"/>
    <w:rsid w:val="0053432B"/>
    <w:rsid w:val="00535193"/>
    <w:rsid w:val="00541262"/>
    <w:rsid w:val="00546EB6"/>
    <w:rsid w:val="00547DF7"/>
    <w:rsid w:val="00547E9E"/>
    <w:rsid w:val="00551D89"/>
    <w:rsid w:val="005567E8"/>
    <w:rsid w:val="00560570"/>
    <w:rsid w:val="00560D94"/>
    <w:rsid w:val="00560F62"/>
    <w:rsid w:val="00562452"/>
    <w:rsid w:val="00562D3F"/>
    <w:rsid w:val="00563CB9"/>
    <w:rsid w:val="00571E9D"/>
    <w:rsid w:val="005733DE"/>
    <w:rsid w:val="0057383E"/>
    <w:rsid w:val="005766B8"/>
    <w:rsid w:val="0058371F"/>
    <w:rsid w:val="005837A9"/>
    <w:rsid w:val="00585778"/>
    <w:rsid w:val="00585F6E"/>
    <w:rsid w:val="00586B25"/>
    <w:rsid w:val="0058737B"/>
    <w:rsid w:val="005873FB"/>
    <w:rsid w:val="00590628"/>
    <w:rsid w:val="005906CA"/>
    <w:rsid w:val="00590F70"/>
    <w:rsid w:val="00591142"/>
    <w:rsid w:val="0059114D"/>
    <w:rsid w:val="00591189"/>
    <w:rsid w:val="00591816"/>
    <w:rsid w:val="00593EF0"/>
    <w:rsid w:val="00594169"/>
    <w:rsid w:val="005950DB"/>
    <w:rsid w:val="0059583F"/>
    <w:rsid w:val="0059724B"/>
    <w:rsid w:val="005A136C"/>
    <w:rsid w:val="005A54A4"/>
    <w:rsid w:val="005A566C"/>
    <w:rsid w:val="005B0DC9"/>
    <w:rsid w:val="005B13D3"/>
    <w:rsid w:val="005B1D5E"/>
    <w:rsid w:val="005B3665"/>
    <w:rsid w:val="005B4501"/>
    <w:rsid w:val="005B72DC"/>
    <w:rsid w:val="005C31AB"/>
    <w:rsid w:val="005C3DF9"/>
    <w:rsid w:val="005C5B03"/>
    <w:rsid w:val="005D1270"/>
    <w:rsid w:val="005D18BF"/>
    <w:rsid w:val="005D292E"/>
    <w:rsid w:val="005D3E1F"/>
    <w:rsid w:val="005D4576"/>
    <w:rsid w:val="005E0AE7"/>
    <w:rsid w:val="005E4D9F"/>
    <w:rsid w:val="005E545F"/>
    <w:rsid w:val="005E5E39"/>
    <w:rsid w:val="005F51BA"/>
    <w:rsid w:val="005F5461"/>
    <w:rsid w:val="005F5871"/>
    <w:rsid w:val="005F5B5C"/>
    <w:rsid w:val="005F6B8D"/>
    <w:rsid w:val="005F780C"/>
    <w:rsid w:val="005F797F"/>
    <w:rsid w:val="00600E84"/>
    <w:rsid w:val="00601A58"/>
    <w:rsid w:val="00602DE1"/>
    <w:rsid w:val="00603566"/>
    <w:rsid w:val="00605A8C"/>
    <w:rsid w:val="00610131"/>
    <w:rsid w:val="00610BA0"/>
    <w:rsid w:val="00611AE1"/>
    <w:rsid w:val="00612671"/>
    <w:rsid w:val="00615D19"/>
    <w:rsid w:val="00616336"/>
    <w:rsid w:val="00616AD1"/>
    <w:rsid w:val="00616FC3"/>
    <w:rsid w:val="0062090E"/>
    <w:rsid w:val="00620A2B"/>
    <w:rsid w:val="00621377"/>
    <w:rsid w:val="0062254D"/>
    <w:rsid w:val="00622DED"/>
    <w:rsid w:val="006234FC"/>
    <w:rsid w:val="0062432B"/>
    <w:rsid w:val="0062458A"/>
    <w:rsid w:val="00625251"/>
    <w:rsid w:val="00625EE3"/>
    <w:rsid w:val="00627174"/>
    <w:rsid w:val="00627404"/>
    <w:rsid w:val="006277A1"/>
    <w:rsid w:val="00630F7A"/>
    <w:rsid w:val="00631E63"/>
    <w:rsid w:val="006337AA"/>
    <w:rsid w:val="0063424F"/>
    <w:rsid w:val="006369FF"/>
    <w:rsid w:val="00637FAD"/>
    <w:rsid w:val="00640E08"/>
    <w:rsid w:val="00644DB2"/>
    <w:rsid w:val="00650059"/>
    <w:rsid w:val="00650E15"/>
    <w:rsid w:val="006510C6"/>
    <w:rsid w:val="00656A34"/>
    <w:rsid w:val="00656CA6"/>
    <w:rsid w:val="00661050"/>
    <w:rsid w:val="00663C76"/>
    <w:rsid w:val="006643F9"/>
    <w:rsid w:val="00665AA9"/>
    <w:rsid w:val="00665CD1"/>
    <w:rsid w:val="00665EA4"/>
    <w:rsid w:val="006663FA"/>
    <w:rsid w:val="00666B81"/>
    <w:rsid w:val="00666F84"/>
    <w:rsid w:val="00673A7E"/>
    <w:rsid w:val="0067404D"/>
    <w:rsid w:val="00675D6B"/>
    <w:rsid w:val="00675F6B"/>
    <w:rsid w:val="00680DC0"/>
    <w:rsid w:val="00681138"/>
    <w:rsid w:val="00682136"/>
    <w:rsid w:val="00682D1C"/>
    <w:rsid w:val="00683BE9"/>
    <w:rsid w:val="006850E3"/>
    <w:rsid w:val="00685334"/>
    <w:rsid w:val="00685CCF"/>
    <w:rsid w:val="006915B2"/>
    <w:rsid w:val="00692E70"/>
    <w:rsid w:val="0069437C"/>
    <w:rsid w:val="00694590"/>
    <w:rsid w:val="00694CCF"/>
    <w:rsid w:val="00695044"/>
    <w:rsid w:val="006950C6"/>
    <w:rsid w:val="006978E3"/>
    <w:rsid w:val="006A0021"/>
    <w:rsid w:val="006A22FA"/>
    <w:rsid w:val="006A2804"/>
    <w:rsid w:val="006A5137"/>
    <w:rsid w:val="006A5442"/>
    <w:rsid w:val="006A59AD"/>
    <w:rsid w:val="006B1092"/>
    <w:rsid w:val="006B214D"/>
    <w:rsid w:val="006B2EE6"/>
    <w:rsid w:val="006B43E0"/>
    <w:rsid w:val="006B698A"/>
    <w:rsid w:val="006C2C2A"/>
    <w:rsid w:val="006C42E4"/>
    <w:rsid w:val="006C652F"/>
    <w:rsid w:val="006C77FA"/>
    <w:rsid w:val="006D2EE4"/>
    <w:rsid w:val="006D3A83"/>
    <w:rsid w:val="006D3EAB"/>
    <w:rsid w:val="006D71DE"/>
    <w:rsid w:val="006D7426"/>
    <w:rsid w:val="006E16FC"/>
    <w:rsid w:val="006F40C9"/>
    <w:rsid w:val="006F63EA"/>
    <w:rsid w:val="006F6ADC"/>
    <w:rsid w:val="00700422"/>
    <w:rsid w:val="00700D8D"/>
    <w:rsid w:val="00703EE2"/>
    <w:rsid w:val="00707345"/>
    <w:rsid w:val="00707FFA"/>
    <w:rsid w:val="00717129"/>
    <w:rsid w:val="007218DB"/>
    <w:rsid w:val="00723F4B"/>
    <w:rsid w:val="007241E9"/>
    <w:rsid w:val="00724307"/>
    <w:rsid w:val="007254CB"/>
    <w:rsid w:val="00733E84"/>
    <w:rsid w:val="00740100"/>
    <w:rsid w:val="00740A27"/>
    <w:rsid w:val="007413BC"/>
    <w:rsid w:val="00741E0A"/>
    <w:rsid w:val="00742334"/>
    <w:rsid w:val="00742F86"/>
    <w:rsid w:val="00744060"/>
    <w:rsid w:val="00745159"/>
    <w:rsid w:val="007471C4"/>
    <w:rsid w:val="007473C9"/>
    <w:rsid w:val="00747AB8"/>
    <w:rsid w:val="00747E0A"/>
    <w:rsid w:val="0075034A"/>
    <w:rsid w:val="007507EE"/>
    <w:rsid w:val="007509AD"/>
    <w:rsid w:val="0075120A"/>
    <w:rsid w:val="00751252"/>
    <w:rsid w:val="00751DBF"/>
    <w:rsid w:val="00752345"/>
    <w:rsid w:val="007531D6"/>
    <w:rsid w:val="0075380B"/>
    <w:rsid w:val="0075498E"/>
    <w:rsid w:val="00754A29"/>
    <w:rsid w:val="00756756"/>
    <w:rsid w:val="007579CE"/>
    <w:rsid w:val="00760A24"/>
    <w:rsid w:val="007632A6"/>
    <w:rsid w:val="007663D1"/>
    <w:rsid w:val="00770918"/>
    <w:rsid w:val="0077256C"/>
    <w:rsid w:val="00774A2D"/>
    <w:rsid w:val="00777E36"/>
    <w:rsid w:val="00777EB7"/>
    <w:rsid w:val="007808CD"/>
    <w:rsid w:val="00780C62"/>
    <w:rsid w:val="00783EBD"/>
    <w:rsid w:val="00784AE9"/>
    <w:rsid w:val="007856BE"/>
    <w:rsid w:val="00785CC9"/>
    <w:rsid w:val="00786815"/>
    <w:rsid w:val="007878ED"/>
    <w:rsid w:val="007917B7"/>
    <w:rsid w:val="00792B7A"/>
    <w:rsid w:val="00793BD0"/>
    <w:rsid w:val="00795541"/>
    <w:rsid w:val="007A0897"/>
    <w:rsid w:val="007A179D"/>
    <w:rsid w:val="007A1C73"/>
    <w:rsid w:val="007A2008"/>
    <w:rsid w:val="007A31A6"/>
    <w:rsid w:val="007B286E"/>
    <w:rsid w:val="007B4814"/>
    <w:rsid w:val="007B6AC0"/>
    <w:rsid w:val="007B7066"/>
    <w:rsid w:val="007B7D8F"/>
    <w:rsid w:val="007C2B51"/>
    <w:rsid w:val="007C39A7"/>
    <w:rsid w:val="007C409B"/>
    <w:rsid w:val="007C53BF"/>
    <w:rsid w:val="007C589E"/>
    <w:rsid w:val="007C67DF"/>
    <w:rsid w:val="007D0283"/>
    <w:rsid w:val="007D1CFD"/>
    <w:rsid w:val="007D2104"/>
    <w:rsid w:val="007D440C"/>
    <w:rsid w:val="007D5AD8"/>
    <w:rsid w:val="007D5C2C"/>
    <w:rsid w:val="007E0545"/>
    <w:rsid w:val="007E0C6C"/>
    <w:rsid w:val="007E1475"/>
    <w:rsid w:val="007E1489"/>
    <w:rsid w:val="007E1561"/>
    <w:rsid w:val="007E1565"/>
    <w:rsid w:val="007E3479"/>
    <w:rsid w:val="007E67A8"/>
    <w:rsid w:val="007E67DB"/>
    <w:rsid w:val="007F0179"/>
    <w:rsid w:val="007F149A"/>
    <w:rsid w:val="007F39B4"/>
    <w:rsid w:val="007F3A45"/>
    <w:rsid w:val="007F56FB"/>
    <w:rsid w:val="007F72EA"/>
    <w:rsid w:val="007F7EC9"/>
    <w:rsid w:val="008018B9"/>
    <w:rsid w:val="00803D11"/>
    <w:rsid w:val="0080609D"/>
    <w:rsid w:val="00806D71"/>
    <w:rsid w:val="00811BBC"/>
    <w:rsid w:val="00813534"/>
    <w:rsid w:val="008143F6"/>
    <w:rsid w:val="00814457"/>
    <w:rsid w:val="0081475C"/>
    <w:rsid w:val="00816733"/>
    <w:rsid w:val="00817BC1"/>
    <w:rsid w:val="00820CFE"/>
    <w:rsid w:val="00821456"/>
    <w:rsid w:val="008232B1"/>
    <w:rsid w:val="00823D2D"/>
    <w:rsid w:val="008267D7"/>
    <w:rsid w:val="00827735"/>
    <w:rsid w:val="0083412B"/>
    <w:rsid w:val="008349DA"/>
    <w:rsid w:val="00835D80"/>
    <w:rsid w:val="00836353"/>
    <w:rsid w:val="008368F3"/>
    <w:rsid w:val="00841527"/>
    <w:rsid w:val="00841681"/>
    <w:rsid w:val="00841B78"/>
    <w:rsid w:val="00841D59"/>
    <w:rsid w:val="00841E46"/>
    <w:rsid w:val="0084213E"/>
    <w:rsid w:val="00843936"/>
    <w:rsid w:val="008441FA"/>
    <w:rsid w:val="00844668"/>
    <w:rsid w:val="008466C7"/>
    <w:rsid w:val="00850AD1"/>
    <w:rsid w:val="0085196C"/>
    <w:rsid w:val="00851A20"/>
    <w:rsid w:val="00852139"/>
    <w:rsid w:val="008523EC"/>
    <w:rsid w:val="008552ED"/>
    <w:rsid w:val="008566B6"/>
    <w:rsid w:val="00856AA8"/>
    <w:rsid w:val="00857AAE"/>
    <w:rsid w:val="00862FD3"/>
    <w:rsid w:val="0086692A"/>
    <w:rsid w:val="0086733B"/>
    <w:rsid w:val="00867FE0"/>
    <w:rsid w:val="00871482"/>
    <w:rsid w:val="00871EE9"/>
    <w:rsid w:val="00872FE3"/>
    <w:rsid w:val="00875642"/>
    <w:rsid w:val="00875825"/>
    <w:rsid w:val="00875F73"/>
    <w:rsid w:val="00876300"/>
    <w:rsid w:val="00876B6C"/>
    <w:rsid w:val="00883CD1"/>
    <w:rsid w:val="00886A74"/>
    <w:rsid w:val="00890D56"/>
    <w:rsid w:val="0089142C"/>
    <w:rsid w:val="00892958"/>
    <w:rsid w:val="00893E6A"/>
    <w:rsid w:val="00897010"/>
    <w:rsid w:val="008A0C55"/>
    <w:rsid w:val="008A2C00"/>
    <w:rsid w:val="008A4B66"/>
    <w:rsid w:val="008A6137"/>
    <w:rsid w:val="008A69BB"/>
    <w:rsid w:val="008B2261"/>
    <w:rsid w:val="008B4A73"/>
    <w:rsid w:val="008B6AD3"/>
    <w:rsid w:val="008B7B1C"/>
    <w:rsid w:val="008B7BEC"/>
    <w:rsid w:val="008C0272"/>
    <w:rsid w:val="008C289B"/>
    <w:rsid w:val="008C55DD"/>
    <w:rsid w:val="008D22B0"/>
    <w:rsid w:val="008D353D"/>
    <w:rsid w:val="008D3F5E"/>
    <w:rsid w:val="008D4098"/>
    <w:rsid w:val="008D4E6E"/>
    <w:rsid w:val="008D6FF2"/>
    <w:rsid w:val="008E3552"/>
    <w:rsid w:val="008E3C91"/>
    <w:rsid w:val="008E4197"/>
    <w:rsid w:val="008E6B24"/>
    <w:rsid w:val="008F0ED8"/>
    <w:rsid w:val="008F1972"/>
    <w:rsid w:val="008F3FBD"/>
    <w:rsid w:val="008F7596"/>
    <w:rsid w:val="0090090A"/>
    <w:rsid w:val="0090428E"/>
    <w:rsid w:val="00904324"/>
    <w:rsid w:val="00905C88"/>
    <w:rsid w:val="00906C13"/>
    <w:rsid w:val="00912AA6"/>
    <w:rsid w:val="00913264"/>
    <w:rsid w:val="00913AD9"/>
    <w:rsid w:val="00916431"/>
    <w:rsid w:val="00916C1F"/>
    <w:rsid w:val="009202E1"/>
    <w:rsid w:val="00922FE8"/>
    <w:rsid w:val="00924810"/>
    <w:rsid w:val="00926C7B"/>
    <w:rsid w:val="009270F8"/>
    <w:rsid w:val="00932947"/>
    <w:rsid w:val="00933206"/>
    <w:rsid w:val="009334FA"/>
    <w:rsid w:val="00933BDB"/>
    <w:rsid w:val="009377D2"/>
    <w:rsid w:val="00940A69"/>
    <w:rsid w:val="00941409"/>
    <w:rsid w:val="00941470"/>
    <w:rsid w:val="009421C7"/>
    <w:rsid w:val="0094403D"/>
    <w:rsid w:val="00944BB3"/>
    <w:rsid w:val="009468B3"/>
    <w:rsid w:val="00946FDF"/>
    <w:rsid w:val="00951141"/>
    <w:rsid w:val="009541ED"/>
    <w:rsid w:val="009543A9"/>
    <w:rsid w:val="00954676"/>
    <w:rsid w:val="00955117"/>
    <w:rsid w:val="009552B7"/>
    <w:rsid w:val="00955A8C"/>
    <w:rsid w:val="00956B73"/>
    <w:rsid w:val="00960FA5"/>
    <w:rsid w:val="0096193A"/>
    <w:rsid w:val="009652BC"/>
    <w:rsid w:val="0096595A"/>
    <w:rsid w:val="009662CD"/>
    <w:rsid w:val="00967464"/>
    <w:rsid w:val="00967E0E"/>
    <w:rsid w:val="00967FA8"/>
    <w:rsid w:val="0097243F"/>
    <w:rsid w:val="00973E08"/>
    <w:rsid w:val="00974C63"/>
    <w:rsid w:val="00976F22"/>
    <w:rsid w:val="0097757F"/>
    <w:rsid w:val="0098147D"/>
    <w:rsid w:val="0098201C"/>
    <w:rsid w:val="00983F74"/>
    <w:rsid w:val="00985C76"/>
    <w:rsid w:val="00987212"/>
    <w:rsid w:val="009872A7"/>
    <w:rsid w:val="00992971"/>
    <w:rsid w:val="0099469A"/>
    <w:rsid w:val="00994C85"/>
    <w:rsid w:val="0099550B"/>
    <w:rsid w:val="009A07E8"/>
    <w:rsid w:val="009A1822"/>
    <w:rsid w:val="009A4260"/>
    <w:rsid w:val="009A7588"/>
    <w:rsid w:val="009B0C33"/>
    <w:rsid w:val="009B38C3"/>
    <w:rsid w:val="009B6A99"/>
    <w:rsid w:val="009C06B7"/>
    <w:rsid w:val="009C3EC8"/>
    <w:rsid w:val="009C571E"/>
    <w:rsid w:val="009C6DF7"/>
    <w:rsid w:val="009C7F00"/>
    <w:rsid w:val="009D0221"/>
    <w:rsid w:val="009D49B2"/>
    <w:rsid w:val="009D5781"/>
    <w:rsid w:val="009D632E"/>
    <w:rsid w:val="009D79D2"/>
    <w:rsid w:val="009E0CEF"/>
    <w:rsid w:val="009E150B"/>
    <w:rsid w:val="009E37A7"/>
    <w:rsid w:val="009E65F9"/>
    <w:rsid w:val="009E6E1C"/>
    <w:rsid w:val="009E791B"/>
    <w:rsid w:val="009F1419"/>
    <w:rsid w:val="009F198E"/>
    <w:rsid w:val="009F21D1"/>
    <w:rsid w:val="009F360E"/>
    <w:rsid w:val="009F370A"/>
    <w:rsid w:val="009F6A5E"/>
    <w:rsid w:val="009F6D8C"/>
    <w:rsid w:val="009F77B7"/>
    <w:rsid w:val="009F7BDE"/>
    <w:rsid w:val="009F7C3E"/>
    <w:rsid w:val="009F7DEE"/>
    <w:rsid w:val="00A0108F"/>
    <w:rsid w:val="00A0267D"/>
    <w:rsid w:val="00A02C11"/>
    <w:rsid w:val="00A06B68"/>
    <w:rsid w:val="00A102D2"/>
    <w:rsid w:val="00A1367D"/>
    <w:rsid w:val="00A163D8"/>
    <w:rsid w:val="00A1642D"/>
    <w:rsid w:val="00A16BC8"/>
    <w:rsid w:val="00A17B11"/>
    <w:rsid w:val="00A20AA7"/>
    <w:rsid w:val="00A2215F"/>
    <w:rsid w:val="00A22DEC"/>
    <w:rsid w:val="00A23461"/>
    <w:rsid w:val="00A24A72"/>
    <w:rsid w:val="00A24F1D"/>
    <w:rsid w:val="00A338E9"/>
    <w:rsid w:val="00A35473"/>
    <w:rsid w:val="00A40484"/>
    <w:rsid w:val="00A413DC"/>
    <w:rsid w:val="00A418F9"/>
    <w:rsid w:val="00A41BED"/>
    <w:rsid w:val="00A41D54"/>
    <w:rsid w:val="00A4271F"/>
    <w:rsid w:val="00A430B5"/>
    <w:rsid w:val="00A43A58"/>
    <w:rsid w:val="00A458AE"/>
    <w:rsid w:val="00A45B8B"/>
    <w:rsid w:val="00A47ABB"/>
    <w:rsid w:val="00A5015F"/>
    <w:rsid w:val="00A51BA0"/>
    <w:rsid w:val="00A548B7"/>
    <w:rsid w:val="00A572B9"/>
    <w:rsid w:val="00A61451"/>
    <w:rsid w:val="00A6212A"/>
    <w:rsid w:val="00A62F16"/>
    <w:rsid w:val="00A636A7"/>
    <w:rsid w:val="00A63915"/>
    <w:rsid w:val="00A65D4E"/>
    <w:rsid w:val="00A70184"/>
    <w:rsid w:val="00A71249"/>
    <w:rsid w:val="00A72DB4"/>
    <w:rsid w:val="00A746D7"/>
    <w:rsid w:val="00A80CCB"/>
    <w:rsid w:val="00A81169"/>
    <w:rsid w:val="00A82223"/>
    <w:rsid w:val="00A84695"/>
    <w:rsid w:val="00A85BFB"/>
    <w:rsid w:val="00A8748C"/>
    <w:rsid w:val="00A90536"/>
    <w:rsid w:val="00A92B8C"/>
    <w:rsid w:val="00A94AC0"/>
    <w:rsid w:val="00A9726E"/>
    <w:rsid w:val="00A97F08"/>
    <w:rsid w:val="00AA0C9E"/>
    <w:rsid w:val="00AA10A1"/>
    <w:rsid w:val="00AA3782"/>
    <w:rsid w:val="00AA5AD1"/>
    <w:rsid w:val="00AA7E83"/>
    <w:rsid w:val="00AB0684"/>
    <w:rsid w:val="00AB0709"/>
    <w:rsid w:val="00AB1B61"/>
    <w:rsid w:val="00AB24AB"/>
    <w:rsid w:val="00AB4CD3"/>
    <w:rsid w:val="00AC0CDD"/>
    <w:rsid w:val="00AC6321"/>
    <w:rsid w:val="00AC6736"/>
    <w:rsid w:val="00AC71F3"/>
    <w:rsid w:val="00AC798A"/>
    <w:rsid w:val="00AD0412"/>
    <w:rsid w:val="00AD0CE3"/>
    <w:rsid w:val="00AD33E8"/>
    <w:rsid w:val="00AD342C"/>
    <w:rsid w:val="00AD371B"/>
    <w:rsid w:val="00AD4205"/>
    <w:rsid w:val="00AD4A27"/>
    <w:rsid w:val="00AE0A57"/>
    <w:rsid w:val="00AE0CBD"/>
    <w:rsid w:val="00AE1435"/>
    <w:rsid w:val="00AE2A00"/>
    <w:rsid w:val="00AE32E7"/>
    <w:rsid w:val="00AE5AE2"/>
    <w:rsid w:val="00AF0279"/>
    <w:rsid w:val="00AF0AA3"/>
    <w:rsid w:val="00AF1D32"/>
    <w:rsid w:val="00AF26CE"/>
    <w:rsid w:val="00AF422E"/>
    <w:rsid w:val="00AF42AD"/>
    <w:rsid w:val="00AF68DE"/>
    <w:rsid w:val="00AF6D08"/>
    <w:rsid w:val="00AF775C"/>
    <w:rsid w:val="00B027EF"/>
    <w:rsid w:val="00B02A21"/>
    <w:rsid w:val="00B0429C"/>
    <w:rsid w:val="00B05D2A"/>
    <w:rsid w:val="00B05EA2"/>
    <w:rsid w:val="00B10CC4"/>
    <w:rsid w:val="00B12030"/>
    <w:rsid w:val="00B129CB"/>
    <w:rsid w:val="00B138CD"/>
    <w:rsid w:val="00B17C43"/>
    <w:rsid w:val="00B200D2"/>
    <w:rsid w:val="00B21110"/>
    <w:rsid w:val="00B21888"/>
    <w:rsid w:val="00B22327"/>
    <w:rsid w:val="00B230F7"/>
    <w:rsid w:val="00B23896"/>
    <w:rsid w:val="00B243A8"/>
    <w:rsid w:val="00B245F5"/>
    <w:rsid w:val="00B24BFF"/>
    <w:rsid w:val="00B27882"/>
    <w:rsid w:val="00B27D90"/>
    <w:rsid w:val="00B30A59"/>
    <w:rsid w:val="00B34850"/>
    <w:rsid w:val="00B34FAD"/>
    <w:rsid w:val="00B35A5C"/>
    <w:rsid w:val="00B35B50"/>
    <w:rsid w:val="00B361B4"/>
    <w:rsid w:val="00B36D8B"/>
    <w:rsid w:val="00B37DF3"/>
    <w:rsid w:val="00B37FF9"/>
    <w:rsid w:val="00B41F43"/>
    <w:rsid w:val="00B42C71"/>
    <w:rsid w:val="00B460F4"/>
    <w:rsid w:val="00B46EBA"/>
    <w:rsid w:val="00B4721A"/>
    <w:rsid w:val="00B53AA4"/>
    <w:rsid w:val="00B55997"/>
    <w:rsid w:val="00B610DA"/>
    <w:rsid w:val="00B64E7B"/>
    <w:rsid w:val="00B66AA7"/>
    <w:rsid w:val="00B7110D"/>
    <w:rsid w:val="00B71DF7"/>
    <w:rsid w:val="00B720F8"/>
    <w:rsid w:val="00B725FC"/>
    <w:rsid w:val="00B74B45"/>
    <w:rsid w:val="00B750EA"/>
    <w:rsid w:val="00B75E45"/>
    <w:rsid w:val="00B77CD5"/>
    <w:rsid w:val="00B83A3D"/>
    <w:rsid w:val="00B83F21"/>
    <w:rsid w:val="00B840C5"/>
    <w:rsid w:val="00B86B15"/>
    <w:rsid w:val="00B86E3A"/>
    <w:rsid w:val="00B90D5E"/>
    <w:rsid w:val="00B91DB9"/>
    <w:rsid w:val="00B92E05"/>
    <w:rsid w:val="00B93B94"/>
    <w:rsid w:val="00B97B5A"/>
    <w:rsid w:val="00BA2A16"/>
    <w:rsid w:val="00BA2CB1"/>
    <w:rsid w:val="00BA2F04"/>
    <w:rsid w:val="00BA33B8"/>
    <w:rsid w:val="00BA7821"/>
    <w:rsid w:val="00BB0778"/>
    <w:rsid w:val="00BB110A"/>
    <w:rsid w:val="00BB4014"/>
    <w:rsid w:val="00BB44DB"/>
    <w:rsid w:val="00BB4C06"/>
    <w:rsid w:val="00BB6BE5"/>
    <w:rsid w:val="00BB7175"/>
    <w:rsid w:val="00BB7258"/>
    <w:rsid w:val="00BC0703"/>
    <w:rsid w:val="00BC383A"/>
    <w:rsid w:val="00BC505C"/>
    <w:rsid w:val="00BC7224"/>
    <w:rsid w:val="00BD091D"/>
    <w:rsid w:val="00BD093D"/>
    <w:rsid w:val="00BD1C15"/>
    <w:rsid w:val="00BD29A5"/>
    <w:rsid w:val="00BD30E2"/>
    <w:rsid w:val="00BD3C8D"/>
    <w:rsid w:val="00BD73B0"/>
    <w:rsid w:val="00BD77B7"/>
    <w:rsid w:val="00BE07DF"/>
    <w:rsid w:val="00BE1507"/>
    <w:rsid w:val="00BF1F1C"/>
    <w:rsid w:val="00BF254C"/>
    <w:rsid w:val="00BF2B24"/>
    <w:rsid w:val="00BF3C6E"/>
    <w:rsid w:val="00BF4796"/>
    <w:rsid w:val="00BF4C9E"/>
    <w:rsid w:val="00BF5785"/>
    <w:rsid w:val="00BF67F0"/>
    <w:rsid w:val="00BF75FF"/>
    <w:rsid w:val="00C03745"/>
    <w:rsid w:val="00C03B5A"/>
    <w:rsid w:val="00C135C1"/>
    <w:rsid w:val="00C14545"/>
    <w:rsid w:val="00C16792"/>
    <w:rsid w:val="00C167F1"/>
    <w:rsid w:val="00C1691B"/>
    <w:rsid w:val="00C16CAD"/>
    <w:rsid w:val="00C25006"/>
    <w:rsid w:val="00C25714"/>
    <w:rsid w:val="00C30935"/>
    <w:rsid w:val="00C31054"/>
    <w:rsid w:val="00C33B27"/>
    <w:rsid w:val="00C34039"/>
    <w:rsid w:val="00C34CC1"/>
    <w:rsid w:val="00C37025"/>
    <w:rsid w:val="00C3793F"/>
    <w:rsid w:val="00C37E29"/>
    <w:rsid w:val="00C40D40"/>
    <w:rsid w:val="00C41D0F"/>
    <w:rsid w:val="00C41E8C"/>
    <w:rsid w:val="00C43230"/>
    <w:rsid w:val="00C444E3"/>
    <w:rsid w:val="00C44DEF"/>
    <w:rsid w:val="00C50ACD"/>
    <w:rsid w:val="00C51B04"/>
    <w:rsid w:val="00C52D3E"/>
    <w:rsid w:val="00C532FA"/>
    <w:rsid w:val="00C53BA6"/>
    <w:rsid w:val="00C54502"/>
    <w:rsid w:val="00C60EC6"/>
    <w:rsid w:val="00C611B9"/>
    <w:rsid w:val="00C62255"/>
    <w:rsid w:val="00C62DBB"/>
    <w:rsid w:val="00C63980"/>
    <w:rsid w:val="00C64A69"/>
    <w:rsid w:val="00C67587"/>
    <w:rsid w:val="00C67843"/>
    <w:rsid w:val="00C67C48"/>
    <w:rsid w:val="00C70709"/>
    <w:rsid w:val="00C72914"/>
    <w:rsid w:val="00C73143"/>
    <w:rsid w:val="00C73F0F"/>
    <w:rsid w:val="00C73FFE"/>
    <w:rsid w:val="00C76B12"/>
    <w:rsid w:val="00C80697"/>
    <w:rsid w:val="00C83A73"/>
    <w:rsid w:val="00C8782D"/>
    <w:rsid w:val="00C9721D"/>
    <w:rsid w:val="00CA3636"/>
    <w:rsid w:val="00CB1EC5"/>
    <w:rsid w:val="00CB3E17"/>
    <w:rsid w:val="00CB3F01"/>
    <w:rsid w:val="00CB4DE3"/>
    <w:rsid w:val="00CB554C"/>
    <w:rsid w:val="00CB6619"/>
    <w:rsid w:val="00CC064C"/>
    <w:rsid w:val="00CC2274"/>
    <w:rsid w:val="00CC3A76"/>
    <w:rsid w:val="00CC47D2"/>
    <w:rsid w:val="00CC4EBB"/>
    <w:rsid w:val="00CC5AEB"/>
    <w:rsid w:val="00CC7196"/>
    <w:rsid w:val="00CD60E5"/>
    <w:rsid w:val="00CE026E"/>
    <w:rsid w:val="00CE0FB1"/>
    <w:rsid w:val="00CE1A01"/>
    <w:rsid w:val="00CE4694"/>
    <w:rsid w:val="00CE4F06"/>
    <w:rsid w:val="00CE7E24"/>
    <w:rsid w:val="00CF0CF1"/>
    <w:rsid w:val="00CF3042"/>
    <w:rsid w:val="00CF5140"/>
    <w:rsid w:val="00D00230"/>
    <w:rsid w:val="00D0082A"/>
    <w:rsid w:val="00D074A6"/>
    <w:rsid w:val="00D1199B"/>
    <w:rsid w:val="00D12623"/>
    <w:rsid w:val="00D1740C"/>
    <w:rsid w:val="00D17CFE"/>
    <w:rsid w:val="00D17E44"/>
    <w:rsid w:val="00D21810"/>
    <w:rsid w:val="00D222BB"/>
    <w:rsid w:val="00D22496"/>
    <w:rsid w:val="00D31FB9"/>
    <w:rsid w:val="00D34338"/>
    <w:rsid w:val="00D34EFB"/>
    <w:rsid w:val="00D35499"/>
    <w:rsid w:val="00D3554E"/>
    <w:rsid w:val="00D35D84"/>
    <w:rsid w:val="00D363BC"/>
    <w:rsid w:val="00D3681B"/>
    <w:rsid w:val="00D4016E"/>
    <w:rsid w:val="00D42631"/>
    <w:rsid w:val="00D42FC9"/>
    <w:rsid w:val="00D4373E"/>
    <w:rsid w:val="00D43B22"/>
    <w:rsid w:val="00D47003"/>
    <w:rsid w:val="00D47257"/>
    <w:rsid w:val="00D4793F"/>
    <w:rsid w:val="00D50DF0"/>
    <w:rsid w:val="00D510DD"/>
    <w:rsid w:val="00D5218E"/>
    <w:rsid w:val="00D54AC2"/>
    <w:rsid w:val="00D556B1"/>
    <w:rsid w:val="00D55787"/>
    <w:rsid w:val="00D5603F"/>
    <w:rsid w:val="00D57457"/>
    <w:rsid w:val="00D60D02"/>
    <w:rsid w:val="00D6259E"/>
    <w:rsid w:val="00D64A4D"/>
    <w:rsid w:val="00D6600A"/>
    <w:rsid w:val="00D66BCF"/>
    <w:rsid w:val="00D72277"/>
    <w:rsid w:val="00D72F07"/>
    <w:rsid w:val="00D74644"/>
    <w:rsid w:val="00D763F1"/>
    <w:rsid w:val="00D768B8"/>
    <w:rsid w:val="00D812E0"/>
    <w:rsid w:val="00D859AF"/>
    <w:rsid w:val="00D87623"/>
    <w:rsid w:val="00D93871"/>
    <w:rsid w:val="00D950BB"/>
    <w:rsid w:val="00D95C91"/>
    <w:rsid w:val="00D9628B"/>
    <w:rsid w:val="00DA0825"/>
    <w:rsid w:val="00DA0C90"/>
    <w:rsid w:val="00DA0F27"/>
    <w:rsid w:val="00DA1E6A"/>
    <w:rsid w:val="00DA20A9"/>
    <w:rsid w:val="00DA2DE1"/>
    <w:rsid w:val="00DA35A0"/>
    <w:rsid w:val="00DA4717"/>
    <w:rsid w:val="00DA5D49"/>
    <w:rsid w:val="00DA65C5"/>
    <w:rsid w:val="00DA7444"/>
    <w:rsid w:val="00DA7FC6"/>
    <w:rsid w:val="00DB0232"/>
    <w:rsid w:val="00DB3034"/>
    <w:rsid w:val="00DB312A"/>
    <w:rsid w:val="00DB372A"/>
    <w:rsid w:val="00DB45A7"/>
    <w:rsid w:val="00DB464B"/>
    <w:rsid w:val="00DB4882"/>
    <w:rsid w:val="00DB5F95"/>
    <w:rsid w:val="00DC2359"/>
    <w:rsid w:val="00DC2768"/>
    <w:rsid w:val="00DC3CA8"/>
    <w:rsid w:val="00DC419D"/>
    <w:rsid w:val="00DC4898"/>
    <w:rsid w:val="00DC5209"/>
    <w:rsid w:val="00DC711D"/>
    <w:rsid w:val="00DC7470"/>
    <w:rsid w:val="00DD0922"/>
    <w:rsid w:val="00DD2754"/>
    <w:rsid w:val="00DD3B36"/>
    <w:rsid w:val="00DD40E6"/>
    <w:rsid w:val="00DD493A"/>
    <w:rsid w:val="00DE0774"/>
    <w:rsid w:val="00DE0ACB"/>
    <w:rsid w:val="00DE0BF7"/>
    <w:rsid w:val="00DE0F9A"/>
    <w:rsid w:val="00DE11D6"/>
    <w:rsid w:val="00DE2C0A"/>
    <w:rsid w:val="00DE4A5D"/>
    <w:rsid w:val="00DE4CFD"/>
    <w:rsid w:val="00DE7B98"/>
    <w:rsid w:val="00DF33CA"/>
    <w:rsid w:val="00DF3ED0"/>
    <w:rsid w:val="00DF42A6"/>
    <w:rsid w:val="00DF6510"/>
    <w:rsid w:val="00DF6FE9"/>
    <w:rsid w:val="00DF7632"/>
    <w:rsid w:val="00E00C13"/>
    <w:rsid w:val="00E0167F"/>
    <w:rsid w:val="00E02A8F"/>
    <w:rsid w:val="00E037A0"/>
    <w:rsid w:val="00E0459E"/>
    <w:rsid w:val="00E0561D"/>
    <w:rsid w:val="00E05AA0"/>
    <w:rsid w:val="00E06CEF"/>
    <w:rsid w:val="00E11658"/>
    <w:rsid w:val="00E12441"/>
    <w:rsid w:val="00E1385E"/>
    <w:rsid w:val="00E15B30"/>
    <w:rsid w:val="00E216C2"/>
    <w:rsid w:val="00E21B31"/>
    <w:rsid w:val="00E22BEB"/>
    <w:rsid w:val="00E242AB"/>
    <w:rsid w:val="00E300D4"/>
    <w:rsid w:val="00E359EE"/>
    <w:rsid w:val="00E36932"/>
    <w:rsid w:val="00E40B04"/>
    <w:rsid w:val="00E430F3"/>
    <w:rsid w:val="00E43124"/>
    <w:rsid w:val="00E43580"/>
    <w:rsid w:val="00E440ED"/>
    <w:rsid w:val="00E45448"/>
    <w:rsid w:val="00E46716"/>
    <w:rsid w:val="00E46E09"/>
    <w:rsid w:val="00E47D69"/>
    <w:rsid w:val="00E5175F"/>
    <w:rsid w:val="00E55225"/>
    <w:rsid w:val="00E62373"/>
    <w:rsid w:val="00E644A8"/>
    <w:rsid w:val="00E70C21"/>
    <w:rsid w:val="00E713E1"/>
    <w:rsid w:val="00E71D12"/>
    <w:rsid w:val="00E72B45"/>
    <w:rsid w:val="00E730B7"/>
    <w:rsid w:val="00E74A6C"/>
    <w:rsid w:val="00E74D74"/>
    <w:rsid w:val="00E75524"/>
    <w:rsid w:val="00E7569F"/>
    <w:rsid w:val="00E75FF6"/>
    <w:rsid w:val="00E828E3"/>
    <w:rsid w:val="00E83E3E"/>
    <w:rsid w:val="00E8519F"/>
    <w:rsid w:val="00E923D9"/>
    <w:rsid w:val="00E93B1F"/>
    <w:rsid w:val="00E943DA"/>
    <w:rsid w:val="00E95A67"/>
    <w:rsid w:val="00E95CDA"/>
    <w:rsid w:val="00E96D35"/>
    <w:rsid w:val="00EA5130"/>
    <w:rsid w:val="00EA5F73"/>
    <w:rsid w:val="00EA732D"/>
    <w:rsid w:val="00EB0EE2"/>
    <w:rsid w:val="00EB173E"/>
    <w:rsid w:val="00EB2D6C"/>
    <w:rsid w:val="00EB3856"/>
    <w:rsid w:val="00EB4533"/>
    <w:rsid w:val="00EB5FB6"/>
    <w:rsid w:val="00EC0916"/>
    <w:rsid w:val="00EC2164"/>
    <w:rsid w:val="00EC2606"/>
    <w:rsid w:val="00EC2B0B"/>
    <w:rsid w:val="00EC2F79"/>
    <w:rsid w:val="00EC7A1A"/>
    <w:rsid w:val="00ED1F62"/>
    <w:rsid w:val="00ED2737"/>
    <w:rsid w:val="00ED3D69"/>
    <w:rsid w:val="00ED5C0E"/>
    <w:rsid w:val="00ED7808"/>
    <w:rsid w:val="00ED7FF4"/>
    <w:rsid w:val="00EE1624"/>
    <w:rsid w:val="00EE1C74"/>
    <w:rsid w:val="00EF0134"/>
    <w:rsid w:val="00EF5098"/>
    <w:rsid w:val="00EF6F91"/>
    <w:rsid w:val="00F01AF5"/>
    <w:rsid w:val="00F06B2F"/>
    <w:rsid w:val="00F06EB6"/>
    <w:rsid w:val="00F10AC0"/>
    <w:rsid w:val="00F10F95"/>
    <w:rsid w:val="00F1427B"/>
    <w:rsid w:val="00F16CD7"/>
    <w:rsid w:val="00F209D0"/>
    <w:rsid w:val="00F20BBB"/>
    <w:rsid w:val="00F21072"/>
    <w:rsid w:val="00F22893"/>
    <w:rsid w:val="00F2371B"/>
    <w:rsid w:val="00F23F83"/>
    <w:rsid w:val="00F2743A"/>
    <w:rsid w:val="00F328B0"/>
    <w:rsid w:val="00F33680"/>
    <w:rsid w:val="00F341F4"/>
    <w:rsid w:val="00F34C09"/>
    <w:rsid w:val="00F35EEE"/>
    <w:rsid w:val="00F36A35"/>
    <w:rsid w:val="00F40286"/>
    <w:rsid w:val="00F41BFA"/>
    <w:rsid w:val="00F44E16"/>
    <w:rsid w:val="00F472B0"/>
    <w:rsid w:val="00F539F8"/>
    <w:rsid w:val="00F55A2C"/>
    <w:rsid w:val="00F60769"/>
    <w:rsid w:val="00F614A1"/>
    <w:rsid w:val="00F61D1F"/>
    <w:rsid w:val="00F62717"/>
    <w:rsid w:val="00F630C5"/>
    <w:rsid w:val="00F641F8"/>
    <w:rsid w:val="00F652CF"/>
    <w:rsid w:val="00F656A1"/>
    <w:rsid w:val="00F65BF4"/>
    <w:rsid w:val="00F66D8D"/>
    <w:rsid w:val="00F67C6B"/>
    <w:rsid w:val="00F70862"/>
    <w:rsid w:val="00F71623"/>
    <w:rsid w:val="00F74002"/>
    <w:rsid w:val="00F74217"/>
    <w:rsid w:val="00F77488"/>
    <w:rsid w:val="00F8225B"/>
    <w:rsid w:val="00F827D3"/>
    <w:rsid w:val="00F82AAA"/>
    <w:rsid w:val="00F82CA7"/>
    <w:rsid w:val="00F82D09"/>
    <w:rsid w:val="00F8387E"/>
    <w:rsid w:val="00F83C71"/>
    <w:rsid w:val="00F849A4"/>
    <w:rsid w:val="00F855B7"/>
    <w:rsid w:val="00F85E96"/>
    <w:rsid w:val="00F86C98"/>
    <w:rsid w:val="00F8711A"/>
    <w:rsid w:val="00F915A8"/>
    <w:rsid w:val="00F942A1"/>
    <w:rsid w:val="00F949AA"/>
    <w:rsid w:val="00F95229"/>
    <w:rsid w:val="00F96D54"/>
    <w:rsid w:val="00F979AA"/>
    <w:rsid w:val="00FA1B4D"/>
    <w:rsid w:val="00FA1D06"/>
    <w:rsid w:val="00FA213A"/>
    <w:rsid w:val="00FA5A55"/>
    <w:rsid w:val="00FA6FAE"/>
    <w:rsid w:val="00FA7997"/>
    <w:rsid w:val="00FB0038"/>
    <w:rsid w:val="00FB170E"/>
    <w:rsid w:val="00FB1B45"/>
    <w:rsid w:val="00FB2B5F"/>
    <w:rsid w:val="00FB42BE"/>
    <w:rsid w:val="00FB57D2"/>
    <w:rsid w:val="00FB61EB"/>
    <w:rsid w:val="00FC2133"/>
    <w:rsid w:val="00FC2225"/>
    <w:rsid w:val="00FC2983"/>
    <w:rsid w:val="00FC3FFD"/>
    <w:rsid w:val="00FC4317"/>
    <w:rsid w:val="00FC4353"/>
    <w:rsid w:val="00FC4B36"/>
    <w:rsid w:val="00FC4D15"/>
    <w:rsid w:val="00FC5794"/>
    <w:rsid w:val="00FC6D43"/>
    <w:rsid w:val="00FC76C7"/>
    <w:rsid w:val="00FD2520"/>
    <w:rsid w:val="00FD2DC4"/>
    <w:rsid w:val="00FD5103"/>
    <w:rsid w:val="00FD60F2"/>
    <w:rsid w:val="00FD6D26"/>
    <w:rsid w:val="00FD7CA3"/>
    <w:rsid w:val="00FE2356"/>
    <w:rsid w:val="00FE326C"/>
    <w:rsid w:val="00FE3BFE"/>
    <w:rsid w:val="00FE53A2"/>
    <w:rsid w:val="00FE77CE"/>
    <w:rsid w:val="00FF42C9"/>
    <w:rsid w:val="00FF59BF"/>
    <w:rsid w:val="00FF5B4F"/>
    <w:rsid w:val="00FF6865"/>
    <w:rsid w:val="00FF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" strokecolor="none"/>
    </o:shapedefaults>
    <o:shapelayout v:ext="edit">
      <o:idmap v:ext="edit" data="1"/>
    </o:shapelayout>
  </w:shapeDefaults>
  <w:decimalSymbol w:val=","/>
  <w:listSeparator w:val=";"/>
  <w15:docId w15:val="{31A7794C-A026-48D5-BD51-A8AEE277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3B9"/>
    <w:pPr>
      <w:widowControl w:val="0"/>
      <w:suppressAutoHyphens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tenudetableau">
    <w:name w:val="Contenu de tableau"/>
    <w:basedOn w:val="Normal"/>
    <w:rsid w:val="002F38AE"/>
    <w:pPr>
      <w:suppressLineNumbers/>
    </w:pPr>
  </w:style>
  <w:style w:type="paragraph" w:styleId="NormalWeb">
    <w:name w:val="Normal (Web)"/>
    <w:basedOn w:val="Normal"/>
    <w:uiPriority w:val="99"/>
    <w:rsid w:val="002F38AE"/>
    <w:pPr>
      <w:widowControl/>
      <w:suppressAutoHyphens w:val="0"/>
      <w:spacing w:before="100" w:after="119"/>
    </w:pPr>
    <w:rPr>
      <w:rFonts w:eastAsia="Times New Roman" w:cs="Times New Roman"/>
      <w:lang w:eastAsia="ar-SA" w:bidi="ar-SA"/>
    </w:rPr>
  </w:style>
  <w:style w:type="paragraph" w:styleId="Paragraphedeliste">
    <w:name w:val="List Paragraph"/>
    <w:basedOn w:val="Normal"/>
    <w:uiPriority w:val="34"/>
    <w:qFormat/>
    <w:rsid w:val="00021ED4"/>
    <w:pPr>
      <w:ind w:left="720"/>
      <w:contextualSpacing/>
    </w:pPr>
    <w:rPr>
      <w:szCs w:val="21"/>
    </w:rPr>
  </w:style>
  <w:style w:type="paragraph" w:styleId="En-tte">
    <w:name w:val="header"/>
    <w:basedOn w:val="Normal"/>
    <w:link w:val="En-tteCar"/>
    <w:unhideWhenUsed/>
    <w:rsid w:val="003A7A1B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basedOn w:val="Policepardfaut"/>
    <w:link w:val="En-tte"/>
    <w:rsid w:val="003A7A1B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Pieddepage">
    <w:name w:val="footer"/>
    <w:basedOn w:val="Normal"/>
    <w:link w:val="PieddepageCar"/>
    <w:uiPriority w:val="99"/>
    <w:unhideWhenUsed/>
    <w:rsid w:val="003A7A1B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3A7A1B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1253"/>
    <w:rPr>
      <w:rFonts w:ascii="Segoe UI" w:hAnsi="Segoe UI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1253"/>
    <w:rPr>
      <w:rFonts w:ascii="Segoe UI" w:eastAsia="SimSun" w:hAnsi="Segoe UI" w:cs="Mangal"/>
      <w:kern w:val="1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Surveillance</cp:lastModifiedBy>
  <cp:revision>5</cp:revision>
  <cp:lastPrinted>2021-03-15T11:08:00Z</cp:lastPrinted>
  <dcterms:created xsi:type="dcterms:W3CDTF">2021-03-15T09:53:00Z</dcterms:created>
  <dcterms:modified xsi:type="dcterms:W3CDTF">2021-03-15T11:10:00Z</dcterms:modified>
</cp:coreProperties>
</file>